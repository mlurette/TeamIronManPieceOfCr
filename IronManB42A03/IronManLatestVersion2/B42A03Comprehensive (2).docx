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71FC" w:rsidRPr="004949C8" w:rsidRDefault="009971FC" w:rsidP="009971FC">
      <w:pPr>
        <w:pStyle w:val="Heading1"/>
        <w:tabs>
          <w:tab w:val="clear" w:pos="432"/>
          <w:tab w:val="num" w:pos="0"/>
        </w:tabs>
        <w:spacing w:before="0" w:after="0"/>
        <w:ind w:left="0" w:firstLine="0"/>
        <w:rPr>
          <w:i/>
          <w:kern w:val="0"/>
          <w:sz w:val="32"/>
          <w:highlight w:val="green"/>
        </w:rPr>
      </w:pPr>
      <w:r w:rsidRPr="004949C8">
        <w:rPr>
          <w:i/>
          <w:kern w:val="0"/>
          <w:sz w:val="32"/>
          <w:highlight w:val="green"/>
        </w:rPr>
        <w:t>Programming IV (420-</w:t>
      </w:r>
      <w:r w:rsidR="00E43931" w:rsidRPr="004949C8">
        <w:rPr>
          <w:i/>
          <w:kern w:val="0"/>
          <w:sz w:val="32"/>
          <w:highlight w:val="green"/>
        </w:rPr>
        <w:t>B42</w:t>
      </w:r>
      <w:r w:rsidRPr="004949C8">
        <w:rPr>
          <w:i/>
          <w:kern w:val="0"/>
          <w:sz w:val="32"/>
          <w:highlight w:val="green"/>
        </w:rPr>
        <w:t>-HR)</w:t>
      </w:r>
    </w:p>
    <w:p w:rsidR="00EF3D32" w:rsidRPr="004949C8" w:rsidRDefault="009971FC" w:rsidP="009971FC">
      <w:pPr>
        <w:pStyle w:val="Heading1"/>
        <w:tabs>
          <w:tab w:val="clear" w:pos="432"/>
          <w:tab w:val="num" w:pos="0"/>
        </w:tabs>
        <w:spacing w:before="0" w:after="0"/>
        <w:ind w:left="0" w:firstLine="0"/>
        <w:rPr>
          <w:i/>
          <w:sz w:val="32"/>
          <w:highlight w:val="green"/>
        </w:rPr>
      </w:pPr>
      <w:r w:rsidRPr="004949C8">
        <w:rPr>
          <w:i/>
          <w:kern w:val="0"/>
          <w:sz w:val="32"/>
          <w:highlight w:val="green"/>
        </w:rPr>
        <w:t xml:space="preserve">Assignment </w:t>
      </w:r>
      <w:r w:rsidR="00695111" w:rsidRPr="004949C8">
        <w:rPr>
          <w:i/>
          <w:kern w:val="0"/>
          <w:sz w:val="32"/>
          <w:highlight w:val="green"/>
        </w:rPr>
        <w:t>3</w:t>
      </w:r>
      <w:r w:rsidR="004B373A" w:rsidRPr="004949C8">
        <w:rPr>
          <w:i/>
          <w:kern w:val="0"/>
          <w:sz w:val="32"/>
          <w:highlight w:val="green"/>
        </w:rPr>
        <w:t xml:space="preserve"> </w:t>
      </w:r>
      <w:r w:rsidRPr="004949C8">
        <w:rPr>
          <w:i/>
          <w:kern w:val="0"/>
          <w:sz w:val="32"/>
          <w:highlight w:val="green"/>
        </w:rPr>
        <w:t>–</w:t>
      </w:r>
      <w:r w:rsidR="00EF3D32" w:rsidRPr="004949C8">
        <w:rPr>
          <w:i/>
          <w:sz w:val="32"/>
          <w:highlight w:val="green"/>
        </w:rPr>
        <w:t xml:space="preserve"> </w:t>
      </w:r>
      <w:r w:rsidR="00695111" w:rsidRPr="004949C8">
        <w:rPr>
          <w:i/>
          <w:sz w:val="32"/>
          <w:highlight w:val="green"/>
        </w:rPr>
        <w:t>Comprehensive</w:t>
      </w:r>
    </w:p>
    <w:p w:rsidR="00EF3D32" w:rsidRPr="004949C8" w:rsidRDefault="00EF3D32">
      <w:pPr>
        <w:tabs>
          <w:tab w:val="left" w:pos="1800"/>
          <w:tab w:val="left" w:pos="2160"/>
          <w:tab w:val="left" w:pos="2880"/>
          <w:tab w:val="left" w:pos="3840"/>
        </w:tabs>
        <w:rPr>
          <w:highlight w:val="green"/>
          <w:lang w:val="en-CA"/>
        </w:rPr>
      </w:pPr>
    </w:p>
    <w:p w:rsidR="00EF3D32" w:rsidRPr="004949C8" w:rsidRDefault="00EF3D32">
      <w:pPr>
        <w:pBdr>
          <w:top w:val="single" w:sz="4" w:space="1" w:color="000000"/>
          <w:left w:val="single" w:sz="4" w:space="4" w:color="000000"/>
          <w:bottom w:val="single" w:sz="4" w:space="1" w:color="000000"/>
          <w:right w:val="single" w:sz="4" w:space="4" w:color="000000"/>
        </w:pBdr>
        <w:tabs>
          <w:tab w:val="left" w:pos="1800"/>
          <w:tab w:val="left" w:pos="2160"/>
          <w:tab w:val="left" w:pos="2880"/>
          <w:tab w:val="left" w:pos="3840"/>
        </w:tabs>
        <w:rPr>
          <w:sz w:val="22"/>
          <w:highlight w:val="green"/>
        </w:rPr>
      </w:pPr>
      <w:r w:rsidRPr="004949C8">
        <w:rPr>
          <w:sz w:val="22"/>
          <w:highlight w:val="green"/>
        </w:rPr>
        <w:t>Date assigned:</w:t>
      </w:r>
      <w:r w:rsidRPr="004949C8">
        <w:rPr>
          <w:sz w:val="22"/>
          <w:highlight w:val="green"/>
        </w:rPr>
        <w:tab/>
      </w:r>
      <w:r w:rsidR="00A91DF3" w:rsidRPr="004949C8">
        <w:rPr>
          <w:sz w:val="22"/>
          <w:highlight w:val="green"/>
        </w:rPr>
        <w:t>March 13</w:t>
      </w:r>
      <w:r w:rsidRPr="004949C8">
        <w:rPr>
          <w:sz w:val="22"/>
          <w:highlight w:val="green"/>
        </w:rPr>
        <w:t>, 201</w:t>
      </w:r>
      <w:r w:rsidR="00A91DF3" w:rsidRPr="004949C8">
        <w:rPr>
          <w:sz w:val="22"/>
          <w:highlight w:val="green"/>
        </w:rPr>
        <w:t>7</w:t>
      </w:r>
    </w:p>
    <w:p w:rsidR="00EF3D32" w:rsidRPr="004949C8" w:rsidRDefault="00EF3D32">
      <w:pPr>
        <w:pBdr>
          <w:top w:val="single" w:sz="4" w:space="1" w:color="000000"/>
          <w:left w:val="single" w:sz="4" w:space="4" w:color="000000"/>
          <w:bottom w:val="single" w:sz="4" w:space="1" w:color="000000"/>
          <w:right w:val="single" w:sz="4" w:space="4" w:color="000000"/>
        </w:pBdr>
        <w:tabs>
          <w:tab w:val="left" w:pos="1800"/>
          <w:tab w:val="left" w:pos="2160"/>
          <w:tab w:val="left" w:pos="2880"/>
          <w:tab w:val="left" w:pos="3840"/>
        </w:tabs>
        <w:rPr>
          <w:color w:val="000000"/>
          <w:sz w:val="22"/>
          <w:highlight w:val="green"/>
        </w:rPr>
      </w:pPr>
      <w:r w:rsidRPr="004949C8">
        <w:rPr>
          <w:sz w:val="22"/>
          <w:highlight w:val="green"/>
        </w:rPr>
        <w:t>Date due:</w:t>
      </w:r>
      <w:r w:rsidRPr="004949C8">
        <w:rPr>
          <w:sz w:val="22"/>
          <w:highlight w:val="green"/>
        </w:rPr>
        <w:tab/>
      </w:r>
      <w:r w:rsidR="00472419" w:rsidRPr="004949C8">
        <w:rPr>
          <w:sz w:val="22"/>
          <w:highlight w:val="green"/>
        </w:rPr>
        <w:t xml:space="preserve">April </w:t>
      </w:r>
      <w:r w:rsidR="00A91DF3" w:rsidRPr="004949C8">
        <w:rPr>
          <w:sz w:val="22"/>
          <w:highlight w:val="green"/>
        </w:rPr>
        <w:t>3</w:t>
      </w:r>
      <w:r w:rsidR="00D9406A" w:rsidRPr="004949C8">
        <w:rPr>
          <w:color w:val="000000"/>
          <w:sz w:val="22"/>
          <w:highlight w:val="green"/>
        </w:rPr>
        <w:t>, 201</w:t>
      </w:r>
      <w:r w:rsidR="00A91DF3" w:rsidRPr="004949C8">
        <w:rPr>
          <w:color w:val="000000"/>
          <w:sz w:val="22"/>
          <w:highlight w:val="green"/>
        </w:rPr>
        <w:t>7</w:t>
      </w:r>
    </w:p>
    <w:p w:rsidR="00EF3D32" w:rsidRPr="004949C8" w:rsidRDefault="00EF3D32">
      <w:pPr>
        <w:pBdr>
          <w:bottom w:val="single" w:sz="4" w:space="1" w:color="000000"/>
        </w:pBdr>
        <w:rPr>
          <w:b/>
          <w:sz w:val="22"/>
          <w:highlight w:val="green"/>
        </w:rPr>
      </w:pPr>
    </w:p>
    <w:p w:rsidR="00EF3D32" w:rsidRPr="004949C8" w:rsidRDefault="00EF3D32">
      <w:pPr>
        <w:pBdr>
          <w:bottom w:val="single" w:sz="4" w:space="1" w:color="000000"/>
        </w:pBdr>
        <w:rPr>
          <w:b/>
          <w:sz w:val="22"/>
          <w:highlight w:val="green"/>
        </w:rPr>
      </w:pPr>
      <w:r w:rsidRPr="004949C8">
        <w:rPr>
          <w:b/>
          <w:sz w:val="22"/>
          <w:highlight w:val="green"/>
        </w:rPr>
        <w:t>Learning Objectives</w:t>
      </w:r>
    </w:p>
    <w:p w:rsidR="00EF3D32" w:rsidRPr="004949C8" w:rsidRDefault="00EF3D32">
      <w:pPr>
        <w:tabs>
          <w:tab w:val="left" w:pos="1800"/>
        </w:tabs>
        <w:rPr>
          <w:sz w:val="22"/>
          <w:highlight w:val="green"/>
        </w:rPr>
      </w:pPr>
    </w:p>
    <w:p w:rsidR="00EF3D32" w:rsidRPr="004949C8" w:rsidRDefault="00EF3D32">
      <w:pPr>
        <w:tabs>
          <w:tab w:val="left" w:pos="1800"/>
        </w:tabs>
        <w:rPr>
          <w:sz w:val="22"/>
          <w:highlight w:val="green"/>
        </w:rPr>
      </w:pPr>
      <w:r w:rsidRPr="004949C8">
        <w:rPr>
          <w:sz w:val="22"/>
          <w:highlight w:val="green"/>
        </w:rPr>
        <w:t>Upon successful completion of this assignment, the student will be able to:</w:t>
      </w:r>
    </w:p>
    <w:p w:rsidR="00363845" w:rsidRPr="004949C8" w:rsidRDefault="00363845" w:rsidP="00472419">
      <w:pPr>
        <w:pStyle w:val="ListParagraph"/>
        <w:numPr>
          <w:ilvl w:val="0"/>
          <w:numId w:val="11"/>
        </w:numPr>
        <w:rPr>
          <w:sz w:val="22"/>
          <w:szCs w:val="24"/>
          <w:highlight w:val="green"/>
        </w:rPr>
      </w:pPr>
      <w:r w:rsidRPr="004949C8">
        <w:rPr>
          <w:sz w:val="22"/>
          <w:szCs w:val="24"/>
          <w:highlight w:val="green"/>
        </w:rPr>
        <w:t>Create a class library</w:t>
      </w:r>
    </w:p>
    <w:p w:rsidR="00363845" w:rsidRPr="004949C8" w:rsidRDefault="00363845" w:rsidP="00472419">
      <w:pPr>
        <w:pStyle w:val="ListParagraph"/>
        <w:numPr>
          <w:ilvl w:val="0"/>
          <w:numId w:val="11"/>
        </w:numPr>
        <w:rPr>
          <w:sz w:val="22"/>
          <w:szCs w:val="24"/>
          <w:highlight w:val="green"/>
        </w:rPr>
      </w:pPr>
      <w:r w:rsidRPr="004949C8">
        <w:rPr>
          <w:sz w:val="22"/>
          <w:szCs w:val="24"/>
          <w:highlight w:val="green"/>
        </w:rPr>
        <w:t>Create a test library</w:t>
      </w:r>
    </w:p>
    <w:p w:rsidR="00EF3D32" w:rsidRPr="004949C8" w:rsidRDefault="00EF3D32">
      <w:pPr>
        <w:ind w:left="720" w:hanging="360"/>
        <w:rPr>
          <w:sz w:val="22"/>
          <w:szCs w:val="24"/>
          <w:highlight w:val="green"/>
          <w:lang w:val="en-CA"/>
        </w:rPr>
      </w:pPr>
    </w:p>
    <w:p w:rsidR="00EF3D32" w:rsidRPr="004949C8" w:rsidRDefault="00EF3D32">
      <w:pPr>
        <w:pStyle w:val="SubHead2"/>
        <w:pBdr>
          <w:bottom w:val="single" w:sz="4" w:space="1" w:color="000000"/>
        </w:pBdr>
        <w:spacing w:before="0" w:after="0"/>
        <w:rPr>
          <w:sz w:val="22"/>
          <w:highlight w:val="green"/>
        </w:rPr>
      </w:pPr>
      <w:r w:rsidRPr="004949C8">
        <w:rPr>
          <w:sz w:val="22"/>
          <w:highlight w:val="green"/>
        </w:rPr>
        <w:t>To do:</w:t>
      </w:r>
    </w:p>
    <w:p w:rsidR="00EF3D32" w:rsidRPr="004949C8" w:rsidRDefault="00EF3D32">
      <w:pPr>
        <w:tabs>
          <w:tab w:val="left" w:pos="1800"/>
        </w:tabs>
        <w:spacing w:after="120"/>
        <w:rPr>
          <w:sz w:val="20"/>
          <w:highlight w:val="green"/>
        </w:rPr>
      </w:pPr>
    </w:p>
    <w:p w:rsidR="00142A37" w:rsidRPr="004949C8" w:rsidRDefault="00142A37" w:rsidP="00142A37">
      <w:pPr>
        <w:pStyle w:val="SubHead2"/>
        <w:pBdr>
          <w:bottom w:val="single" w:sz="4" w:space="1" w:color="000000"/>
        </w:pBdr>
        <w:spacing w:before="0" w:after="0"/>
        <w:rPr>
          <w:sz w:val="22"/>
          <w:highlight w:val="green"/>
        </w:rPr>
      </w:pPr>
      <w:r w:rsidRPr="004949C8">
        <w:rPr>
          <w:sz w:val="22"/>
          <w:highlight w:val="green"/>
        </w:rPr>
        <w:t>Part 1 – The Set Up</w:t>
      </w:r>
    </w:p>
    <w:p w:rsidR="00A91DF3" w:rsidRPr="004949C8" w:rsidRDefault="00A91DF3" w:rsidP="00142A37">
      <w:pPr>
        <w:pStyle w:val="ListParagraph"/>
        <w:numPr>
          <w:ilvl w:val="0"/>
          <w:numId w:val="15"/>
        </w:numPr>
        <w:tabs>
          <w:tab w:val="left" w:pos="2520"/>
        </w:tabs>
        <w:spacing w:after="120"/>
        <w:rPr>
          <w:sz w:val="22"/>
          <w:highlight w:val="green"/>
        </w:rPr>
      </w:pPr>
      <w:r w:rsidRPr="004949C8">
        <w:rPr>
          <w:sz w:val="22"/>
          <w:highlight w:val="green"/>
        </w:rPr>
        <w:t>This is a group project. Only one solution needs to be submitted. You will be given some class time to work on this project. You are also required to provide feedback on the other members of your team. That feedback will form part of YOUR mark as well as the team members’ marks.</w:t>
      </w:r>
    </w:p>
    <w:p w:rsidR="00251968" w:rsidRPr="004949C8" w:rsidRDefault="00363845" w:rsidP="00142A37">
      <w:pPr>
        <w:pStyle w:val="ListParagraph"/>
        <w:numPr>
          <w:ilvl w:val="0"/>
          <w:numId w:val="15"/>
        </w:numPr>
        <w:tabs>
          <w:tab w:val="left" w:pos="2520"/>
        </w:tabs>
        <w:spacing w:after="120"/>
        <w:rPr>
          <w:sz w:val="22"/>
          <w:highlight w:val="green"/>
        </w:rPr>
      </w:pPr>
      <w:r w:rsidRPr="004949C8">
        <w:rPr>
          <w:sz w:val="22"/>
          <w:highlight w:val="green"/>
        </w:rPr>
        <w:t xml:space="preserve">In this assignment </w:t>
      </w:r>
      <w:r w:rsidR="00A91DF3" w:rsidRPr="004949C8">
        <w:rPr>
          <w:sz w:val="22"/>
          <w:highlight w:val="green"/>
        </w:rPr>
        <w:t xml:space="preserve">you will be creating a solution which will contain three projects. The solution name should be </w:t>
      </w:r>
      <w:proofErr w:type="spellStart"/>
      <w:r w:rsidR="00A91DF3" w:rsidRPr="004949C8">
        <w:rPr>
          <w:i/>
          <w:sz w:val="22"/>
          <w:highlight w:val="green"/>
        </w:rPr>
        <w:t>groupname</w:t>
      </w:r>
      <w:r w:rsidR="00A91DF3" w:rsidRPr="004949C8">
        <w:rPr>
          <w:sz w:val="22"/>
          <w:highlight w:val="green"/>
        </w:rPr>
        <w:t>ClassLibrary</w:t>
      </w:r>
      <w:proofErr w:type="spellEnd"/>
      <w:r w:rsidR="00A91DF3" w:rsidRPr="004949C8">
        <w:rPr>
          <w:sz w:val="22"/>
          <w:highlight w:val="green"/>
        </w:rPr>
        <w:t xml:space="preserve"> where </w:t>
      </w:r>
      <w:proofErr w:type="spellStart"/>
      <w:r w:rsidR="00A91DF3" w:rsidRPr="004949C8">
        <w:rPr>
          <w:i/>
          <w:sz w:val="22"/>
          <w:highlight w:val="green"/>
        </w:rPr>
        <w:t>groupname</w:t>
      </w:r>
      <w:proofErr w:type="spellEnd"/>
      <w:r w:rsidR="00A91DF3" w:rsidRPr="004949C8">
        <w:rPr>
          <w:sz w:val="22"/>
          <w:highlight w:val="green"/>
        </w:rPr>
        <w:t xml:space="preserve"> is your group name. As you know, the solution will create a default project inside with the same name. You are going to create a unit test project called </w:t>
      </w:r>
      <w:proofErr w:type="spellStart"/>
      <w:r w:rsidR="00A91DF3" w:rsidRPr="004949C8">
        <w:rPr>
          <w:i/>
          <w:sz w:val="22"/>
          <w:highlight w:val="green"/>
        </w:rPr>
        <w:t>groupname</w:t>
      </w:r>
      <w:r w:rsidR="00A91DF3" w:rsidRPr="004949C8">
        <w:rPr>
          <w:sz w:val="22"/>
          <w:highlight w:val="green"/>
        </w:rPr>
        <w:t>UnitTests</w:t>
      </w:r>
      <w:proofErr w:type="spellEnd"/>
      <w:r w:rsidR="00A91DF3" w:rsidRPr="004949C8">
        <w:rPr>
          <w:sz w:val="22"/>
          <w:highlight w:val="green"/>
        </w:rPr>
        <w:t xml:space="preserve">. You are also going to create two class library projects one called </w:t>
      </w:r>
      <w:proofErr w:type="spellStart"/>
      <w:r w:rsidR="00A91DF3" w:rsidRPr="004949C8">
        <w:rPr>
          <w:i/>
          <w:sz w:val="22"/>
          <w:highlight w:val="green"/>
        </w:rPr>
        <w:t>groupname</w:t>
      </w:r>
      <w:r w:rsidR="00A91DF3" w:rsidRPr="004949C8">
        <w:rPr>
          <w:sz w:val="22"/>
          <w:highlight w:val="green"/>
        </w:rPr>
        <w:t>hvkBLL</w:t>
      </w:r>
      <w:proofErr w:type="spellEnd"/>
      <w:r w:rsidR="00A91DF3" w:rsidRPr="004949C8">
        <w:rPr>
          <w:sz w:val="22"/>
          <w:highlight w:val="green"/>
        </w:rPr>
        <w:t xml:space="preserve"> and the other </w:t>
      </w:r>
      <w:proofErr w:type="spellStart"/>
      <w:r w:rsidR="00A91DF3" w:rsidRPr="004949C8">
        <w:rPr>
          <w:i/>
          <w:sz w:val="22"/>
          <w:highlight w:val="green"/>
        </w:rPr>
        <w:t>groupname</w:t>
      </w:r>
      <w:r w:rsidR="00A91DF3" w:rsidRPr="004949C8">
        <w:rPr>
          <w:sz w:val="22"/>
          <w:highlight w:val="green"/>
        </w:rPr>
        <w:t>hvkDB</w:t>
      </w:r>
      <w:proofErr w:type="spellEnd"/>
      <w:r w:rsidR="00A91DF3" w:rsidRPr="004949C8">
        <w:rPr>
          <w:sz w:val="22"/>
          <w:highlight w:val="green"/>
        </w:rPr>
        <w:t>) Once these three libraries are complete DELETE the default project that was created when you created the solution. Make sure that the unit test project references BOTH the class libraries and that the BLL references the DB.</w:t>
      </w:r>
    </w:p>
    <w:p w:rsidR="00142A37" w:rsidRPr="004949C8" w:rsidRDefault="00142A37" w:rsidP="00142A37">
      <w:pPr>
        <w:pStyle w:val="SubHead2"/>
        <w:pBdr>
          <w:bottom w:val="single" w:sz="4" w:space="1" w:color="000000"/>
        </w:pBdr>
        <w:spacing w:before="0" w:after="0"/>
        <w:rPr>
          <w:sz w:val="22"/>
          <w:highlight w:val="green"/>
        </w:rPr>
      </w:pPr>
      <w:r w:rsidRPr="004949C8">
        <w:rPr>
          <w:sz w:val="22"/>
          <w:highlight w:val="green"/>
        </w:rPr>
        <w:t>Part 2 – Copying Other Assignments</w:t>
      </w:r>
    </w:p>
    <w:p w:rsidR="00EB2F22" w:rsidRPr="004949C8" w:rsidRDefault="00EB2F22" w:rsidP="00142A37">
      <w:pPr>
        <w:numPr>
          <w:ilvl w:val="0"/>
          <w:numId w:val="14"/>
        </w:numPr>
        <w:tabs>
          <w:tab w:val="left" w:pos="2520"/>
        </w:tabs>
        <w:spacing w:after="120"/>
        <w:rPr>
          <w:sz w:val="22"/>
          <w:highlight w:val="green"/>
        </w:rPr>
      </w:pPr>
      <w:r w:rsidRPr="004949C8">
        <w:rPr>
          <w:sz w:val="22"/>
          <w:highlight w:val="green"/>
        </w:rPr>
        <w:t xml:space="preserve">Move your (likely updated) classes from assignment 1 to the BLL class library. </w:t>
      </w:r>
    </w:p>
    <w:p w:rsidR="00EB2F22" w:rsidRPr="004949C8" w:rsidRDefault="00EB2F22" w:rsidP="00142A37">
      <w:pPr>
        <w:numPr>
          <w:ilvl w:val="0"/>
          <w:numId w:val="14"/>
        </w:numPr>
        <w:tabs>
          <w:tab w:val="left" w:pos="2520"/>
        </w:tabs>
        <w:spacing w:after="120"/>
        <w:rPr>
          <w:sz w:val="22"/>
          <w:highlight w:val="green"/>
        </w:rPr>
      </w:pPr>
      <w:r w:rsidRPr="004949C8">
        <w:rPr>
          <w:sz w:val="22"/>
          <w:highlight w:val="green"/>
        </w:rPr>
        <w:t xml:space="preserve">Create or add matching DB classes with the same name as the BLL class, but with the suffix DB to your DB class library (that is </w:t>
      </w:r>
      <w:proofErr w:type="spellStart"/>
      <w:r w:rsidRPr="004949C8">
        <w:rPr>
          <w:sz w:val="22"/>
          <w:highlight w:val="green"/>
        </w:rPr>
        <w:t>Pet.cs</w:t>
      </w:r>
      <w:proofErr w:type="spellEnd"/>
      <w:r w:rsidRPr="004949C8">
        <w:rPr>
          <w:sz w:val="22"/>
          <w:highlight w:val="green"/>
        </w:rPr>
        <w:t xml:space="preserve"> in the BLL class library will have a </w:t>
      </w:r>
      <w:proofErr w:type="spellStart"/>
      <w:r w:rsidRPr="004949C8">
        <w:rPr>
          <w:sz w:val="22"/>
          <w:highlight w:val="green"/>
        </w:rPr>
        <w:t>PetDB.cs</w:t>
      </w:r>
      <w:proofErr w:type="spellEnd"/>
      <w:r w:rsidRPr="004949C8">
        <w:rPr>
          <w:sz w:val="22"/>
          <w:highlight w:val="green"/>
        </w:rPr>
        <w:t xml:space="preserve"> class in the DB library). Leave these classes empty for now.</w:t>
      </w:r>
    </w:p>
    <w:p w:rsidR="00EB2F22" w:rsidRPr="004949C8" w:rsidRDefault="00EB2F22" w:rsidP="00142A37">
      <w:pPr>
        <w:numPr>
          <w:ilvl w:val="0"/>
          <w:numId w:val="14"/>
        </w:numPr>
        <w:tabs>
          <w:tab w:val="left" w:pos="2520"/>
        </w:tabs>
        <w:spacing w:after="120"/>
        <w:rPr>
          <w:sz w:val="22"/>
          <w:highlight w:val="green"/>
        </w:rPr>
      </w:pPr>
      <w:r w:rsidRPr="004949C8">
        <w:rPr>
          <w:sz w:val="22"/>
          <w:highlight w:val="green"/>
        </w:rPr>
        <w:t xml:space="preserve">Add the methods from assignment 2 to the appropriate classes in this class library (that is, </w:t>
      </w:r>
      <w:proofErr w:type="spellStart"/>
      <w:r w:rsidRPr="004949C8">
        <w:rPr>
          <w:sz w:val="22"/>
          <w:highlight w:val="green"/>
        </w:rPr>
        <w:t>listOwners</w:t>
      </w:r>
      <w:proofErr w:type="spellEnd"/>
      <w:r w:rsidRPr="004949C8">
        <w:rPr>
          <w:sz w:val="22"/>
          <w:highlight w:val="green"/>
        </w:rPr>
        <w:t xml:space="preserve"> would go in the Owner class, </w:t>
      </w:r>
      <w:proofErr w:type="spellStart"/>
      <w:r w:rsidRPr="004949C8">
        <w:rPr>
          <w:sz w:val="22"/>
          <w:highlight w:val="green"/>
        </w:rPr>
        <w:t>etc</w:t>
      </w:r>
      <w:proofErr w:type="spellEnd"/>
      <w:r w:rsidRPr="004949C8">
        <w:rPr>
          <w:sz w:val="22"/>
          <w:highlight w:val="green"/>
        </w:rPr>
        <w:t>).</w:t>
      </w:r>
    </w:p>
    <w:p w:rsidR="00EB2F22" w:rsidRPr="004949C8" w:rsidRDefault="00EB2F22" w:rsidP="00142A37">
      <w:pPr>
        <w:numPr>
          <w:ilvl w:val="0"/>
          <w:numId w:val="14"/>
        </w:numPr>
        <w:tabs>
          <w:tab w:val="left" w:pos="2520"/>
        </w:tabs>
        <w:spacing w:after="120"/>
        <w:rPr>
          <w:sz w:val="22"/>
          <w:highlight w:val="green"/>
        </w:rPr>
      </w:pPr>
      <w:r w:rsidRPr="004949C8">
        <w:rPr>
          <w:sz w:val="22"/>
          <w:highlight w:val="green"/>
        </w:rPr>
        <w:t>Add one or more dataset(s) to the DB class library. There can be one dataset of all the tables or multiple datasets containing some of the tables. The design is up to you. With so many relationships between tables I know how I would do it (subtle hint).  You should connect to the team database; make sure that database is up-to-date.</w:t>
      </w:r>
    </w:p>
    <w:p w:rsidR="00142A37" w:rsidRPr="004949C8" w:rsidRDefault="00EB2F22" w:rsidP="00142A37">
      <w:pPr>
        <w:numPr>
          <w:ilvl w:val="0"/>
          <w:numId w:val="14"/>
        </w:numPr>
        <w:tabs>
          <w:tab w:val="left" w:pos="2520"/>
        </w:tabs>
        <w:spacing w:after="120"/>
        <w:rPr>
          <w:sz w:val="22"/>
          <w:highlight w:val="green"/>
        </w:rPr>
      </w:pPr>
      <w:r w:rsidRPr="004949C8">
        <w:rPr>
          <w:sz w:val="22"/>
          <w:highlight w:val="green"/>
        </w:rPr>
        <w:t>Add queries as required to the datasets so that you can access the data matching the seven queries from assignment 2. Then add methods to the appropriate classes in the DB class library to access and return that data.</w:t>
      </w:r>
      <w:r w:rsidR="00142A37" w:rsidRPr="004949C8">
        <w:rPr>
          <w:sz w:val="22"/>
          <w:highlight w:val="green"/>
        </w:rPr>
        <w:t xml:space="preserve"> The data should be returned in data tables and converted to lists in the BLL class library. </w:t>
      </w:r>
    </w:p>
    <w:p w:rsidR="00EB2F22" w:rsidRPr="004949C8" w:rsidRDefault="00142A37" w:rsidP="00142A37">
      <w:pPr>
        <w:numPr>
          <w:ilvl w:val="0"/>
          <w:numId w:val="14"/>
        </w:numPr>
        <w:tabs>
          <w:tab w:val="left" w:pos="2520"/>
        </w:tabs>
        <w:spacing w:after="120"/>
        <w:rPr>
          <w:sz w:val="22"/>
          <w:highlight w:val="green"/>
        </w:rPr>
      </w:pPr>
      <w:r w:rsidRPr="004949C8">
        <w:rPr>
          <w:sz w:val="22"/>
          <w:highlight w:val="green"/>
        </w:rPr>
        <w:t>Move the corresponding unit tests from assignment 2 to the unit test library in this project. If you set them up properly in assignment 2 they should run correctly right away; if not you may have to update them. Run the unit tests to make sure that you are getting back the correct data from the database.</w:t>
      </w:r>
      <w:r w:rsidR="00EB2F22" w:rsidRPr="004949C8">
        <w:rPr>
          <w:sz w:val="22"/>
          <w:highlight w:val="green"/>
        </w:rPr>
        <w:t xml:space="preserve"> </w:t>
      </w:r>
    </w:p>
    <w:p w:rsidR="00142A37" w:rsidRPr="004949C8" w:rsidRDefault="00142A37" w:rsidP="00142A37">
      <w:pPr>
        <w:numPr>
          <w:ilvl w:val="0"/>
          <w:numId w:val="14"/>
        </w:numPr>
        <w:tabs>
          <w:tab w:val="left" w:pos="2520"/>
        </w:tabs>
        <w:spacing w:after="120"/>
        <w:rPr>
          <w:sz w:val="22"/>
          <w:highlight w:val="green"/>
        </w:rPr>
      </w:pPr>
      <w:r w:rsidRPr="004949C8">
        <w:rPr>
          <w:sz w:val="22"/>
          <w:highlight w:val="green"/>
        </w:rPr>
        <w:t>Move the methods from Part B of assignment 2 to the appropriate class in the BLL class library.</w:t>
      </w:r>
      <w:r w:rsidR="00DD066E" w:rsidRPr="004949C8">
        <w:rPr>
          <w:sz w:val="22"/>
          <w:highlight w:val="green"/>
        </w:rPr>
        <w:t xml:space="preserve"> Do NOT update them yet…that is coming.</w:t>
      </w:r>
    </w:p>
    <w:p w:rsidR="00142A37" w:rsidRDefault="00142A37" w:rsidP="00142A37">
      <w:pPr>
        <w:pStyle w:val="SubHead2"/>
        <w:pBdr>
          <w:bottom w:val="single" w:sz="4" w:space="1" w:color="000000"/>
        </w:pBdr>
        <w:spacing w:before="0" w:after="0"/>
        <w:rPr>
          <w:sz w:val="22"/>
        </w:rPr>
      </w:pPr>
      <w:r w:rsidRPr="004949C8">
        <w:rPr>
          <w:sz w:val="22"/>
          <w:highlight w:val="green"/>
        </w:rPr>
        <w:lastRenderedPageBreak/>
        <w:t>Part 3 – Making Reservations</w:t>
      </w:r>
    </w:p>
    <w:p w:rsidR="00142A37" w:rsidRPr="004949C8" w:rsidRDefault="00142A37" w:rsidP="00142A37">
      <w:pPr>
        <w:pStyle w:val="ListParagraph"/>
        <w:numPr>
          <w:ilvl w:val="0"/>
          <w:numId w:val="16"/>
        </w:numPr>
        <w:tabs>
          <w:tab w:val="left" w:pos="2520"/>
        </w:tabs>
        <w:spacing w:after="120"/>
        <w:rPr>
          <w:sz w:val="22"/>
          <w:highlight w:val="green"/>
        </w:rPr>
      </w:pPr>
      <w:r w:rsidRPr="004949C8">
        <w:rPr>
          <w:sz w:val="22"/>
          <w:highlight w:val="green"/>
        </w:rPr>
        <w:t>Now comes the tricky part…</w:t>
      </w:r>
      <w:r w:rsidR="00DD066E" w:rsidRPr="004949C8">
        <w:rPr>
          <w:sz w:val="22"/>
          <w:highlight w:val="green"/>
        </w:rPr>
        <w:t>we are going to start creating reservations. I STRONGLY recommend that you break this problem down and get a piece working before adding more logic. If you attempt all of this at the same time you will complicate things much more than necessary.</w:t>
      </w:r>
    </w:p>
    <w:p w:rsidR="00DD066E" w:rsidRPr="004949C8" w:rsidRDefault="00DD066E" w:rsidP="00142A37">
      <w:pPr>
        <w:pStyle w:val="ListParagraph"/>
        <w:numPr>
          <w:ilvl w:val="0"/>
          <w:numId w:val="16"/>
        </w:numPr>
        <w:tabs>
          <w:tab w:val="left" w:pos="2520"/>
        </w:tabs>
        <w:spacing w:after="120"/>
        <w:rPr>
          <w:sz w:val="22"/>
          <w:highlight w:val="green"/>
        </w:rPr>
      </w:pPr>
      <w:r w:rsidRPr="004949C8">
        <w:rPr>
          <w:sz w:val="22"/>
          <w:highlight w:val="green"/>
        </w:rPr>
        <w:t xml:space="preserve">You will be using the business rules from Part B of Assignment 2 so make sure you have them handy at this point. </w:t>
      </w:r>
      <w:bookmarkStart w:id="0" w:name="_GoBack"/>
      <w:bookmarkEnd w:id="0"/>
    </w:p>
    <w:p w:rsidR="00DD066E" w:rsidRPr="007343F1" w:rsidRDefault="00DD066E" w:rsidP="00142A37">
      <w:pPr>
        <w:pStyle w:val="ListParagraph"/>
        <w:numPr>
          <w:ilvl w:val="0"/>
          <w:numId w:val="16"/>
        </w:numPr>
        <w:tabs>
          <w:tab w:val="left" w:pos="2520"/>
        </w:tabs>
        <w:spacing w:after="120"/>
        <w:rPr>
          <w:sz w:val="22"/>
        </w:rPr>
      </w:pPr>
      <w:r w:rsidRPr="007343F1">
        <w:rPr>
          <w:sz w:val="22"/>
        </w:rPr>
        <w:t xml:space="preserve">You are going to be responsible for scenario based testing for add reservation. These scenarios should run from simple to complex. So, for example, the simplest reservation would be adding a reservation for one pet with no services when there are no conflicts in the database. The most complex might be 4 pets, two each sharing a run, one needing a large-door run, with different services, multiple feedings for some and not others, medication for some and discounts for own food or something like that. You will also need to consider reservations that have conflicts such as no runs available or runs for part of the time or something like that. </w:t>
      </w:r>
    </w:p>
    <w:p w:rsidR="00DD066E" w:rsidRDefault="00DD066E" w:rsidP="00DD066E">
      <w:pPr>
        <w:pStyle w:val="ListParagraph"/>
        <w:tabs>
          <w:tab w:val="left" w:pos="2520"/>
        </w:tabs>
        <w:spacing w:after="120"/>
        <w:ind w:left="360"/>
        <w:rPr>
          <w:sz w:val="22"/>
        </w:rPr>
      </w:pPr>
      <w:r w:rsidRPr="004949C8">
        <w:rPr>
          <w:sz w:val="22"/>
          <w:highlight w:val="green"/>
        </w:rPr>
        <w:t>Document these test scenarios in detail with the data from the database you will be using and review the test scenarios with me.</w:t>
      </w:r>
      <w:r w:rsidR="009B1803" w:rsidRPr="004949C8">
        <w:rPr>
          <w:sz w:val="22"/>
          <w:highlight w:val="green"/>
        </w:rPr>
        <w:t xml:space="preserve"> A lot of this information should come from the work done in assignment 2, but it will likely have to be re-worked a little bit.</w:t>
      </w:r>
    </w:p>
    <w:p w:rsidR="00DD066E" w:rsidRPr="004949C8" w:rsidRDefault="009B1803" w:rsidP="00DD066E">
      <w:pPr>
        <w:pStyle w:val="ListParagraph"/>
        <w:numPr>
          <w:ilvl w:val="0"/>
          <w:numId w:val="16"/>
        </w:numPr>
        <w:tabs>
          <w:tab w:val="left" w:pos="2520"/>
        </w:tabs>
        <w:spacing w:after="120"/>
        <w:rPr>
          <w:sz w:val="22"/>
          <w:highlight w:val="green"/>
        </w:rPr>
      </w:pPr>
      <w:r w:rsidRPr="004949C8">
        <w:rPr>
          <w:sz w:val="22"/>
          <w:highlight w:val="green"/>
        </w:rPr>
        <w:t xml:space="preserve">Add methods to the DB class library in the appropriate classes that will retrieve information required to determine if a reservation can be made and insert/update records in the appropriate database tables. These methods can be overloaded if you want to use the same method with differing sets of parameters.  Once again, these methods in the DB class library should be suffixed with DB. </w:t>
      </w:r>
    </w:p>
    <w:p w:rsidR="009B1803" w:rsidRPr="00CE1923" w:rsidRDefault="009B1803" w:rsidP="00DD066E">
      <w:pPr>
        <w:pStyle w:val="ListParagraph"/>
        <w:numPr>
          <w:ilvl w:val="0"/>
          <w:numId w:val="16"/>
        </w:numPr>
        <w:tabs>
          <w:tab w:val="left" w:pos="2520"/>
        </w:tabs>
        <w:spacing w:after="120"/>
        <w:rPr>
          <w:sz w:val="22"/>
          <w:highlight w:val="green"/>
        </w:rPr>
      </w:pPr>
      <w:r w:rsidRPr="00CE1923">
        <w:rPr>
          <w:sz w:val="22"/>
          <w:highlight w:val="green"/>
        </w:rPr>
        <w:t>Add tests to your unit test library which will call these DB methods directly (NOT THROUGH THE BLL CLASS LIBRARY) with data to make sure that they work.</w:t>
      </w:r>
    </w:p>
    <w:p w:rsidR="009B1803" w:rsidRPr="00CE1923" w:rsidRDefault="009B1803" w:rsidP="00DD066E">
      <w:pPr>
        <w:pStyle w:val="ListParagraph"/>
        <w:numPr>
          <w:ilvl w:val="0"/>
          <w:numId w:val="16"/>
        </w:numPr>
        <w:tabs>
          <w:tab w:val="left" w:pos="2520"/>
        </w:tabs>
        <w:spacing w:after="120"/>
        <w:rPr>
          <w:sz w:val="22"/>
          <w:highlight w:val="green"/>
        </w:rPr>
      </w:pPr>
      <w:r w:rsidRPr="00CE1923">
        <w:rPr>
          <w:sz w:val="22"/>
          <w:highlight w:val="green"/>
        </w:rPr>
        <w:t>Now add the BLL methods which will call the database methods and return appropriate return values to the calling methods (the web application eventually).</w:t>
      </w:r>
    </w:p>
    <w:p w:rsidR="009B1803" w:rsidRPr="00CE1923" w:rsidRDefault="009B1803" w:rsidP="00DD066E">
      <w:pPr>
        <w:pStyle w:val="ListParagraph"/>
        <w:numPr>
          <w:ilvl w:val="0"/>
          <w:numId w:val="16"/>
        </w:numPr>
        <w:tabs>
          <w:tab w:val="left" w:pos="2520"/>
        </w:tabs>
        <w:spacing w:after="120"/>
        <w:rPr>
          <w:sz w:val="22"/>
          <w:highlight w:val="green"/>
        </w:rPr>
      </w:pPr>
      <w:r w:rsidRPr="00CE1923">
        <w:rPr>
          <w:sz w:val="22"/>
          <w:highlight w:val="green"/>
        </w:rPr>
        <w:t xml:space="preserve">Using the unit tests from Part B Assignment 2 as a base, </w:t>
      </w:r>
      <w:r w:rsidR="0052785A" w:rsidRPr="00CE1923">
        <w:rPr>
          <w:sz w:val="22"/>
          <w:highlight w:val="green"/>
        </w:rPr>
        <w:t>add tests to the unit test library that tests that the BLL classes work correctly and return appropriate return values to the calling function. Here is a potential list of errors (probably incomplete):</w:t>
      </w:r>
    </w:p>
    <w:tbl>
      <w:tblPr>
        <w:tblW w:w="63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6"/>
        <w:gridCol w:w="1276"/>
        <w:gridCol w:w="3995"/>
      </w:tblGrid>
      <w:tr w:rsidR="0052785A" w:rsidRPr="00AE4829" w:rsidTr="0052785A">
        <w:trPr>
          <w:cantSplit/>
          <w:tblHeader/>
          <w:jc w:val="center"/>
        </w:trPr>
        <w:tc>
          <w:tcPr>
            <w:tcW w:w="1096" w:type="dxa"/>
          </w:tcPr>
          <w:p w:rsidR="0052785A" w:rsidRPr="00AE4829" w:rsidRDefault="0052785A" w:rsidP="0052785A">
            <w:pPr>
              <w:jc w:val="center"/>
              <w:rPr>
                <w:b/>
              </w:rPr>
            </w:pPr>
            <w:r>
              <w:rPr>
                <w:b/>
              </w:rPr>
              <w:t>Return</w:t>
            </w:r>
            <w:r w:rsidRPr="00AE4829">
              <w:rPr>
                <w:b/>
              </w:rPr>
              <w:t xml:space="preserve"> </w:t>
            </w:r>
            <w:r>
              <w:rPr>
                <w:b/>
              </w:rPr>
              <w:t>Value</w:t>
            </w:r>
          </w:p>
        </w:tc>
        <w:tc>
          <w:tcPr>
            <w:tcW w:w="1276" w:type="dxa"/>
          </w:tcPr>
          <w:p w:rsidR="0052785A" w:rsidRDefault="0052785A" w:rsidP="00F90ED4">
            <w:pPr>
              <w:rPr>
                <w:b/>
              </w:rPr>
            </w:pPr>
            <w:r>
              <w:rPr>
                <w:b/>
              </w:rPr>
              <w:t>Type</w:t>
            </w:r>
          </w:p>
        </w:tc>
        <w:tc>
          <w:tcPr>
            <w:tcW w:w="3995" w:type="dxa"/>
          </w:tcPr>
          <w:p w:rsidR="0052785A" w:rsidRPr="00AE4829" w:rsidRDefault="0052785A" w:rsidP="00F90ED4">
            <w:pPr>
              <w:rPr>
                <w:b/>
              </w:rPr>
            </w:pPr>
            <w:r>
              <w:rPr>
                <w:b/>
              </w:rPr>
              <w:t>Meaning</w:t>
            </w:r>
          </w:p>
        </w:tc>
      </w:tr>
      <w:tr w:rsidR="0052785A" w:rsidTr="0052785A">
        <w:trPr>
          <w:cantSplit/>
          <w:jc w:val="center"/>
        </w:trPr>
        <w:tc>
          <w:tcPr>
            <w:tcW w:w="1096" w:type="dxa"/>
          </w:tcPr>
          <w:p w:rsidR="0052785A" w:rsidRDefault="0052785A" w:rsidP="0052785A">
            <w:pPr>
              <w:jc w:val="center"/>
            </w:pPr>
            <w:r>
              <w:t>0</w:t>
            </w:r>
          </w:p>
        </w:tc>
        <w:tc>
          <w:tcPr>
            <w:tcW w:w="1276" w:type="dxa"/>
          </w:tcPr>
          <w:p w:rsidR="0052785A" w:rsidRDefault="0052785A" w:rsidP="00F90ED4">
            <w:r>
              <w:t>Success</w:t>
            </w:r>
          </w:p>
        </w:tc>
        <w:tc>
          <w:tcPr>
            <w:tcW w:w="3995" w:type="dxa"/>
          </w:tcPr>
          <w:p w:rsidR="0052785A" w:rsidRDefault="0052785A" w:rsidP="00F90ED4">
            <w:r>
              <w:t>Reservation successful</w:t>
            </w:r>
          </w:p>
        </w:tc>
      </w:tr>
      <w:tr w:rsidR="0052785A" w:rsidTr="0052785A">
        <w:trPr>
          <w:cantSplit/>
          <w:jc w:val="center"/>
        </w:trPr>
        <w:tc>
          <w:tcPr>
            <w:tcW w:w="1096" w:type="dxa"/>
          </w:tcPr>
          <w:p w:rsidR="0052785A" w:rsidRDefault="0052785A" w:rsidP="0052785A">
            <w:pPr>
              <w:jc w:val="center"/>
            </w:pPr>
            <w:r>
              <w:t>-1</w:t>
            </w:r>
          </w:p>
        </w:tc>
        <w:tc>
          <w:tcPr>
            <w:tcW w:w="1276" w:type="dxa"/>
          </w:tcPr>
          <w:p w:rsidR="0052785A" w:rsidRDefault="0052785A" w:rsidP="00F90ED4">
            <w:r>
              <w:t>Warning</w:t>
            </w:r>
          </w:p>
        </w:tc>
        <w:tc>
          <w:tcPr>
            <w:tcW w:w="3995" w:type="dxa"/>
          </w:tcPr>
          <w:p w:rsidR="0052785A" w:rsidRDefault="0052785A" w:rsidP="00F90ED4">
            <w:r>
              <w:t>Expired or missing vaccinations</w:t>
            </w:r>
          </w:p>
        </w:tc>
      </w:tr>
      <w:tr w:rsidR="0052785A" w:rsidTr="0052785A">
        <w:trPr>
          <w:cantSplit/>
          <w:jc w:val="center"/>
        </w:trPr>
        <w:tc>
          <w:tcPr>
            <w:tcW w:w="1096" w:type="dxa"/>
          </w:tcPr>
          <w:p w:rsidR="0052785A" w:rsidRDefault="0052785A" w:rsidP="0052785A">
            <w:pPr>
              <w:jc w:val="center"/>
            </w:pPr>
            <w:r>
              <w:t>-2</w:t>
            </w:r>
          </w:p>
        </w:tc>
        <w:tc>
          <w:tcPr>
            <w:tcW w:w="1276" w:type="dxa"/>
          </w:tcPr>
          <w:p w:rsidR="0052785A" w:rsidRDefault="0052785A" w:rsidP="00F90ED4">
            <w:r>
              <w:t>Warning</w:t>
            </w:r>
          </w:p>
        </w:tc>
        <w:tc>
          <w:tcPr>
            <w:tcW w:w="3995" w:type="dxa"/>
          </w:tcPr>
          <w:p w:rsidR="0052785A" w:rsidRDefault="0052785A" w:rsidP="00F90ED4">
            <w:r>
              <w:t>Expired or missing vaccinations for second dog when sharing</w:t>
            </w:r>
          </w:p>
        </w:tc>
      </w:tr>
      <w:tr w:rsidR="0052785A" w:rsidTr="0052785A">
        <w:trPr>
          <w:cantSplit/>
          <w:jc w:val="center"/>
        </w:trPr>
        <w:tc>
          <w:tcPr>
            <w:tcW w:w="1096" w:type="dxa"/>
          </w:tcPr>
          <w:p w:rsidR="0052785A" w:rsidRDefault="0052785A" w:rsidP="0052785A">
            <w:pPr>
              <w:jc w:val="center"/>
            </w:pPr>
            <w:r>
              <w:t>-10</w:t>
            </w:r>
          </w:p>
        </w:tc>
        <w:tc>
          <w:tcPr>
            <w:tcW w:w="1276" w:type="dxa"/>
          </w:tcPr>
          <w:p w:rsidR="0052785A" w:rsidRDefault="0052785A" w:rsidP="00F90ED4">
            <w:r>
              <w:t>Error</w:t>
            </w:r>
          </w:p>
        </w:tc>
        <w:tc>
          <w:tcPr>
            <w:tcW w:w="3995" w:type="dxa"/>
          </w:tcPr>
          <w:p w:rsidR="0052785A" w:rsidRDefault="0052785A" w:rsidP="00F90ED4">
            <w:r>
              <w:t>Invalid pet number</w:t>
            </w:r>
          </w:p>
        </w:tc>
      </w:tr>
      <w:tr w:rsidR="0052785A" w:rsidTr="0052785A">
        <w:trPr>
          <w:cantSplit/>
          <w:jc w:val="center"/>
        </w:trPr>
        <w:tc>
          <w:tcPr>
            <w:tcW w:w="1096" w:type="dxa"/>
          </w:tcPr>
          <w:p w:rsidR="0052785A" w:rsidRDefault="0052785A" w:rsidP="0052785A">
            <w:pPr>
              <w:jc w:val="center"/>
            </w:pPr>
            <w:r>
              <w:t>-11</w:t>
            </w:r>
          </w:p>
        </w:tc>
        <w:tc>
          <w:tcPr>
            <w:tcW w:w="1276" w:type="dxa"/>
          </w:tcPr>
          <w:p w:rsidR="0052785A" w:rsidRDefault="0052785A" w:rsidP="00F90ED4">
            <w:r>
              <w:t>Error</w:t>
            </w:r>
          </w:p>
        </w:tc>
        <w:tc>
          <w:tcPr>
            <w:tcW w:w="3995" w:type="dxa"/>
          </w:tcPr>
          <w:p w:rsidR="0052785A" w:rsidRDefault="0052785A" w:rsidP="00F90ED4">
            <w:r>
              <w:t>Start date before today</w:t>
            </w:r>
          </w:p>
        </w:tc>
      </w:tr>
      <w:tr w:rsidR="0052785A" w:rsidTr="0052785A">
        <w:trPr>
          <w:cantSplit/>
          <w:jc w:val="center"/>
        </w:trPr>
        <w:tc>
          <w:tcPr>
            <w:tcW w:w="1096" w:type="dxa"/>
          </w:tcPr>
          <w:p w:rsidR="0052785A" w:rsidRDefault="0052785A" w:rsidP="0052785A">
            <w:pPr>
              <w:jc w:val="center"/>
            </w:pPr>
            <w:r>
              <w:t>-12</w:t>
            </w:r>
          </w:p>
        </w:tc>
        <w:tc>
          <w:tcPr>
            <w:tcW w:w="1276" w:type="dxa"/>
          </w:tcPr>
          <w:p w:rsidR="0052785A" w:rsidRDefault="0052785A" w:rsidP="00F90ED4">
            <w:r>
              <w:t>Error</w:t>
            </w:r>
          </w:p>
        </w:tc>
        <w:tc>
          <w:tcPr>
            <w:tcW w:w="3995" w:type="dxa"/>
          </w:tcPr>
          <w:p w:rsidR="0052785A" w:rsidRDefault="0052785A" w:rsidP="00F90ED4">
            <w:r>
              <w:t>Start date after end date</w:t>
            </w:r>
          </w:p>
        </w:tc>
      </w:tr>
      <w:tr w:rsidR="0052785A" w:rsidTr="0052785A">
        <w:trPr>
          <w:cantSplit/>
          <w:jc w:val="center"/>
        </w:trPr>
        <w:tc>
          <w:tcPr>
            <w:tcW w:w="1096" w:type="dxa"/>
          </w:tcPr>
          <w:p w:rsidR="0052785A" w:rsidRDefault="0052785A" w:rsidP="0052785A">
            <w:pPr>
              <w:jc w:val="center"/>
            </w:pPr>
            <w:r>
              <w:t>-13</w:t>
            </w:r>
          </w:p>
        </w:tc>
        <w:tc>
          <w:tcPr>
            <w:tcW w:w="1276" w:type="dxa"/>
          </w:tcPr>
          <w:p w:rsidR="0052785A" w:rsidRDefault="0052785A" w:rsidP="00F90ED4">
            <w:r>
              <w:t>Error</w:t>
            </w:r>
          </w:p>
        </w:tc>
        <w:tc>
          <w:tcPr>
            <w:tcW w:w="3995" w:type="dxa"/>
          </w:tcPr>
          <w:p w:rsidR="0052785A" w:rsidRDefault="0052785A" w:rsidP="00F90ED4">
            <w:r>
              <w:t>Dog already has a reservation for all or part of period</w:t>
            </w:r>
          </w:p>
        </w:tc>
      </w:tr>
      <w:tr w:rsidR="0052785A" w:rsidTr="0052785A">
        <w:trPr>
          <w:cantSplit/>
          <w:jc w:val="center"/>
        </w:trPr>
        <w:tc>
          <w:tcPr>
            <w:tcW w:w="1096" w:type="dxa"/>
          </w:tcPr>
          <w:p w:rsidR="0052785A" w:rsidRDefault="0052785A" w:rsidP="0052785A">
            <w:pPr>
              <w:jc w:val="center"/>
            </w:pPr>
            <w:r>
              <w:t>-14</w:t>
            </w:r>
          </w:p>
        </w:tc>
        <w:tc>
          <w:tcPr>
            <w:tcW w:w="1276" w:type="dxa"/>
          </w:tcPr>
          <w:p w:rsidR="0052785A" w:rsidRDefault="0052785A" w:rsidP="00F90ED4">
            <w:r>
              <w:t>Error</w:t>
            </w:r>
          </w:p>
        </w:tc>
        <w:tc>
          <w:tcPr>
            <w:tcW w:w="3995" w:type="dxa"/>
          </w:tcPr>
          <w:p w:rsidR="0052785A" w:rsidRDefault="0052785A" w:rsidP="00F90ED4">
            <w:r>
              <w:t>No run available for reservation period</w:t>
            </w:r>
          </w:p>
        </w:tc>
      </w:tr>
      <w:tr w:rsidR="0052785A" w:rsidTr="0052785A">
        <w:trPr>
          <w:cantSplit/>
          <w:jc w:val="center"/>
        </w:trPr>
        <w:tc>
          <w:tcPr>
            <w:tcW w:w="1096" w:type="dxa"/>
          </w:tcPr>
          <w:p w:rsidR="0052785A" w:rsidRDefault="0052785A" w:rsidP="0052785A">
            <w:pPr>
              <w:jc w:val="center"/>
            </w:pPr>
            <w:r>
              <w:t>-15</w:t>
            </w:r>
          </w:p>
        </w:tc>
        <w:tc>
          <w:tcPr>
            <w:tcW w:w="1276" w:type="dxa"/>
          </w:tcPr>
          <w:p w:rsidR="0052785A" w:rsidRDefault="0052785A" w:rsidP="00F90ED4">
            <w:r>
              <w:t>Error</w:t>
            </w:r>
          </w:p>
        </w:tc>
        <w:tc>
          <w:tcPr>
            <w:tcW w:w="3995" w:type="dxa"/>
          </w:tcPr>
          <w:p w:rsidR="0052785A" w:rsidRDefault="0052785A" w:rsidP="00F90ED4">
            <w:r>
              <w:t>Reservation insert failed</w:t>
            </w:r>
          </w:p>
        </w:tc>
      </w:tr>
      <w:tr w:rsidR="0052785A" w:rsidTr="0052785A">
        <w:trPr>
          <w:cantSplit/>
          <w:jc w:val="center"/>
        </w:trPr>
        <w:tc>
          <w:tcPr>
            <w:tcW w:w="1096" w:type="dxa"/>
          </w:tcPr>
          <w:p w:rsidR="0052785A" w:rsidRDefault="0052785A" w:rsidP="0052785A">
            <w:pPr>
              <w:jc w:val="center"/>
            </w:pPr>
            <w:r>
              <w:t>-16</w:t>
            </w:r>
          </w:p>
        </w:tc>
        <w:tc>
          <w:tcPr>
            <w:tcW w:w="1276" w:type="dxa"/>
          </w:tcPr>
          <w:p w:rsidR="0052785A" w:rsidRDefault="0052785A" w:rsidP="00F90ED4">
            <w:r>
              <w:t>Error</w:t>
            </w:r>
          </w:p>
        </w:tc>
        <w:tc>
          <w:tcPr>
            <w:tcW w:w="3995" w:type="dxa"/>
          </w:tcPr>
          <w:p w:rsidR="0052785A" w:rsidRDefault="0052785A" w:rsidP="00F90ED4">
            <w:r>
              <w:t>Dogs sharing have different owners</w:t>
            </w:r>
          </w:p>
        </w:tc>
      </w:tr>
      <w:tr w:rsidR="0052785A" w:rsidTr="0052785A">
        <w:trPr>
          <w:cantSplit/>
          <w:jc w:val="center"/>
        </w:trPr>
        <w:tc>
          <w:tcPr>
            <w:tcW w:w="1096" w:type="dxa"/>
          </w:tcPr>
          <w:p w:rsidR="0052785A" w:rsidRDefault="0052785A" w:rsidP="0052785A">
            <w:pPr>
              <w:jc w:val="center"/>
            </w:pPr>
            <w:r>
              <w:t>-17</w:t>
            </w:r>
          </w:p>
        </w:tc>
        <w:tc>
          <w:tcPr>
            <w:tcW w:w="1276" w:type="dxa"/>
          </w:tcPr>
          <w:p w:rsidR="0052785A" w:rsidRDefault="0052785A" w:rsidP="00F90ED4">
            <w:r>
              <w:t>Error</w:t>
            </w:r>
          </w:p>
        </w:tc>
        <w:tc>
          <w:tcPr>
            <w:tcW w:w="3995" w:type="dxa"/>
          </w:tcPr>
          <w:p w:rsidR="0052785A" w:rsidRDefault="0052785A" w:rsidP="00F90ED4">
            <w:r>
              <w:t>Both pet numbers are the same</w:t>
            </w:r>
          </w:p>
        </w:tc>
      </w:tr>
      <w:tr w:rsidR="0052785A" w:rsidTr="0052785A">
        <w:trPr>
          <w:cantSplit/>
          <w:jc w:val="center"/>
        </w:trPr>
        <w:tc>
          <w:tcPr>
            <w:tcW w:w="1096" w:type="dxa"/>
          </w:tcPr>
          <w:p w:rsidR="0052785A" w:rsidRDefault="0052785A" w:rsidP="0052785A">
            <w:pPr>
              <w:jc w:val="center"/>
            </w:pPr>
            <w:r>
              <w:t>-18</w:t>
            </w:r>
          </w:p>
        </w:tc>
        <w:tc>
          <w:tcPr>
            <w:tcW w:w="1276" w:type="dxa"/>
          </w:tcPr>
          <w:p w:rsidR="0052785A" w:rsidRDefault="0052785A" w:rsidP="00F90ED4">
            <w:r>
              <w:t>Error</w:t>
            </w:r>
          </w:p>
        </w:tc>
        <w:tc>
          <w:tcPr>
            <w:tcW w:w="3995" w:type="dxa"/>
          </w:tcPr>
          <w:p w:rsidR="0052785A" w:rsidRDefault="0052785A" w:rsidP="00F90ED4">
            <w:r>
              <w:t>Pet number not in reservation</w:t>
            </w:r>
          </w:p>
        </w:tc>
      </w:tr>
      <w:tr w:rsidR="0052785A" w:rsidTr="0052785A">
        <w:trPr>
          <w:cantSplit/>
          <w:jc w:val="center"/>
        </w:trPr>
        <w:tc>
          <w:tcPr>
            <w:tcW w:w="1096" w:type="dxa"/>
          </w:tcPr>
          <w:p w:rsidR="0052785A" w:rsidRDefault="0052785A" w:rsidP="0052785A">
            <w:pPr>
              <w:jc w:val="center"/>
            </w:pPr>
            <w:r>
              <w:t>-19</w:t>
            </w:r>
          </w:p>
        </w:tc>
        <w:tc>
          <w:tcPr>
            <w:tcW w:w="1276" w:type="dxa"/>
          </w:tcPr>
          <w:p w:rsidR="0052785A" w:rsidRDefault="0052785A" w:rsidP="00F90ED4">
            <w:r>
              <w:t>Error</w:t>
            </w:r>
          </w:p>
        </w:tc>
        <w:tc>
          <w:tcPr>
            <w:tcW w:w="3995" w:type="dxa"/>
          </w:tcPr>
          <w:p w:rsidR="0052785A" w:rsidRDefault="0052785A" w:rsidP="00F90ED4">
            <w:r>
              <w:t>Invalid reservation number</w:t>
            </w:r>
          </w:p>
        </w:tc>
      </w:tr>
      <w:tr w:rsidR="0052785A" w:rsidTr="0052785A">
        <w:trPr>
          <w:cantSplit/>
          <w:jc w:val="center"/>
        </w:trPr>
        <w:tc>
          <w:tcPr>
            <w:tcW w:w="1096" w:type="dxa"/>
          </w:tcPr>
          <w:p w:rsidR="0052785A" w:rsidRDefault="0052785A" w:rsidP="0052785A">
            <w:pPr>
              <w:jc w:val="center"/>
            </w:pPr>
            <w:r>
              <w:t>-20</w:t>
            </w:r>
          </w:p>
        </w:tc>
        <w:tc>
          <w:tcPr>
            <w:tcW w:w="1276" w:type="dxa"/>
          </w:tcPr>
          <w:p w:rsidR="0052785A" w:rsidRDefault="0052785A" w:rsidP="00F90ED4">
            <w:r>
              <w:t>Error</w:t>
            </w:r>
          </w:p>
        </w:tc>
        <w:tc>
          <w:tcPr>
            <w:tcW w:w="3995" w:type="dxa"/>
          </w:tcPr>
          <w:p w:rsidR="0052785A" w:rsidRDefault="0052785A" w:rsidP="00F90ED4">
            <w:r>
              <w:t>Reservation is cancelled</w:t>
            </w:r>
          </w:p>
        </w:tc>
      </w:tr>
      <w:tr w:rsidR="0052785A" w:rsidTr="0052785A">
        <w:trPr>
          <w:cantSplit/>
          <w:jc w:val="center"/>
        </w:trPr>
        <w:tc>
          <w:tcPr>
            <w:tcW w:w="1096" w:type="dxa"/>
          </w:tcPr>
          <w:p w:rsidR="0052785A" w:rsidRDefault="0052785A" w:rsidP="0052785A">
            <w:pPr>
              <w:jc w:val="center"/>
            </w:pPr>
            <w:r>
              <w:lastRenderedPageBreak/>
              <w:t>-21</w:t>
            </w:r>
          </w:p>
        </w:tc>
        <w:tc>
          <w:tcPr>
            <w:tcW w:w="1276" w:type="dxa"/>
          </w:tcPr>
          <w:p w:rsidR="0052785A" w:rsidRDefault="0052785A" w:rsidP="00F90ED4">
            <w:r>
              <w:t>Error</w:t>
            </w:r>
          </w:p>
        </w:tc>
        <w:tc>
          <w:tcPr>
            <w:tcW w:w="3995" w:type="dxa"/>
          </w:tcPr>
          <w:p w:rsidR="0052785A" w:rsidRDefault="0052785A" w:rsidP="00F90ED4">
            <w:r>
              <w:t>Dog is already sharing a run</w:t>
            </w:r>
          </w:p>
        </w:tc>
      </w:tr>
      <w:tr w:rsidR="0052785A" w:rsidTr="0052785A">
        <w:trPr>
          <w:cantSplit/>
          <w:jc w:val="center"/>
        </w:trPr>
        <w:tc>
          <w:tcPr>
            <w:tcW w:w="1096" w:type="dxa"/>
          </w:tcPr>
          <w:p w:rsidR="0052785A" w:rsidRDefault="0052785A" w:rsidP="0052785A">
            <w:pPr>
              <w:jc w:val="center"/>
            </w:pPr>
            <w:r>
              <w:t>-22</w:t>
            </w:r>
          </w:p>
        </w:tc>
        <w:tc>
          <w:tcPr>
            <w:tcW w:w="1276" w:type="dxa"/>
          </w:tcPr>
          <w:p w:rsidR="0052785A" w:rsidRDefault="0052785A" w:rsidP="00F90ED4">
            <w:r>
              <w:t>Error</w:t>
            </w:r>
          </w:p>
        </w:tc>
        <w:tc>
          <w:tcPr>
            <w:tcW w:w="3995" w:type="dxa"/>
          </w:tcPr>
          <w:p w:rsidR="0052785A" w:rsidRDefault="0052785A" w:rsidP="00F90ED4">
            <w:r>
              <w:t>Dog is already included in the reservation</w:t>
            </w:r>
          </w:p>
        </w:tc>
      </w:tr>
      <w:tr w:rsidR="0052785A" w:rsidTr="0052785A">
        <w:trPr>
          <w:cantSplit/>
          <w:jc w:val="center"/>
        </w:trPr>
        <w:tc>
          <w:tcPr>
            <w:tcW w:w="1096" w:type="dxa"/>
          </w:tcPr>
          <w:p w:rsidR="0052785A" w:rsidRDefault="0052785A" w:rsidP="0052785A">
            <w:pPr>
              <w:jc w:val="center"/>
            </w:pPr>
            <w:r>
              <w:t>-23</w:t>
            </w:r>
          </w:p>
        </w:tc>
        <w:tc>
          <w:tcPr>
            <w:tcW w:w="1276" w:type="dxa"/>
          </w:tcPr>
          <w:p w:rsidR="0052785A" w:rsidRDefault="0052785A" w:rsidP="00F90ED4">
            <w:r>
              <w:t>Error</w:t>
            </w:r>
          </w:p>
        </w:tc>
        <w:tc>
          <w:tcPr>
            <w:tcW w:w="3995" w:type="dxa"/>
          </w:tcPr>
          <w:p w:rsidR="0052785A" w:rsidRDefault="0052785A" w:rsidP="00F90ED4">
            <w:r>
              <w:t>Dog has a different owner from other dog(s) in reservation</w:t>
            </w:r>
          </w:p>
        </w:tc>
      </w:tr>
      <w:tr w:rsidR="0052785A" w:rsidTr="0052785A">
        <w:trPr>
          <w:cantSplit/>
          <w:jc w:val="center"/>
        </w:trPr>
        <w:tc>
          <w:tcPr>
            <w:tcW w:w="1096" w:type="dxa"/>
          </w:tcPr>
          <w:p w:rsidR="0052785A" w:rsidRDefault="0052785A" w:rsidP="0052785A">
            <w:pPr>
              <w:jc w:val="center"/>
            </w:pPr>
            <w:r>
              <w:t>-24</w:t>
            </w:r>
          </w:p>
        </w:tc>
        <w:tc>
          <w:tcPr>
            <w:tcW w:w="1276" w:type="dxa"/>
          </w:tcPr>
          <w:p w:rsidR="0052785A" w:rsidRDefault="0052785A" w:rsidP="00F90ED4">
            <w:r>
              <w:t>Error</w:t>
            </w:r>
          </w:p>
        </w:tc>
        <w:tc>
          <w:tcPr>
            <w:tcW w:w="3995" w:type="dxa"/>
          </w:tcPr>
          <w:p w:rsidR="0052785A" w:rsidRDefault="0052785A" w:rsidP="00F90ED4">
            <w:r>
              <w:t>First dog is not sharing with second dog</w:t>
            </w:r>
          </w:p>
        </w:tc>
      </w:tr>
    </w:tbl>
    <w:p w:rsidR="0052785A" w:rsidRPr="00142A37" w:rsidRDefault="0052785A" w:rsidP="0052785A">
      <w:pPr>
        <w:pStyle w:val="ListParagraph"/>
        <w:tabs>
          <w:tab w:val="left" w:pos="2520"/>
        </w:tabs>
        <w:spacing w:after="120"/>
        <w:ind w:left="360"/>
        <w:rPr>
          <w:sz w:val="22"/>
        </w:rPr>
      </w:pPr>
    </w:p>
    <w:p w:rsidR="00D958CE" w:rsidRPr="00D958CE" w:rsidRDefault="00D958CE" w:rsidP="000A31BD">
      <w:pPr>
        <w:tabs>
          <w:tab w:val="left" w:pos="2520"/>
        </w:tabs>
        <w:spacing w:after="120"/>
        <w:rPr>
          <w:sz w:val="22"/>
        </w:rPr>
      </w:pPr>
    </w:p>
    <w:p w:rsidR="000A31BD" w:rsidRPr="004949C8" w:rsidRDefault="000A31BD" w:rsidP="000A31BD">
      <w:pPr>
        <w:tabs>
          <w:tab w:val="left" w:pos="2520"/>
        </w:tabs>
        <w:spacing w:after="120"/>
        <w:rPr>
          <w:sz w:val="22"/>
          <w:highlight w:val="green"/>
        </w:rPr>
      </w:pPr>
      <w:r w:rsidRPr="004949C8">
        <w:rPr>
          <w:sz w:val="22"/>
          <w:highlight w:val="green"/>
        </w:rPr>
        <w:t>Do:</w:t>
      </w:r>
    </w:p>
    <w:p w:rsidR="0052785A" w:rsidRPr="004949C8" w:rsidRDefault="0052785A" w:rsidP="000A31BD">
      <w:pPr>
        <w:pStyle w:val="ListParagraph"/>
        <w:numPr>
          <w:ilvl w:val="0"/>
          <w:numId w:val="12"/>
        </w:numPr>
        <w:tabs>
          <w:tab w:val="left" w:pos="2520"/>
        </w:tabs>
        <w:spacing w:after="120"/>
        <w:rPr>
          <w:sz w:val="22"/>
          <w:highlight w:val="green"/>
        </w:rPr>
      </w:pPr>
      <w:r w:rsidRPr="004949C8">
        <w:rPr>
          <w:sz w:val="22"/>
          <w:highlight w:val="green"/>
        </w:rPr>
        <w:t>Build the assignment in pieces and get each piece working.</w:t>
      </w:r>
    </w:p>
    <w:p w:rsidR="00904F4B" w:rsidRPr="004949C8" w:rsidRDefault="00D958CE" w:rsidP="000A31BD">
      <w:pPr>
        <w:pStyle w:val="ListParagraph"/>
        <w:numPr>
          <w:ilvl w:val="0"/>
          <w:numId w:val="12"/>
        </w:numPr>
        <w:tabs>
          <w:tab w:val="left" w:pos="2520"/>
        </w:tabs>
        <w:spacing w:after="120"/>
        <w:rPr>
          <w:sz w:val="22"/>
          <w:highlight w:val="green"/>
        </w:rPr>
      </w:pPr>
      <w:r w:rsidRPr="004949C8">
        <w:rPr>
          <w:sz w:val="22"/>
          <w:highlight w:val="green"/>
        </w:rPr>
        <w:t>Think about design and efficiency</w:t>
      </w:r>
      <w:r w:rsidR="005778C2" w:rsidRPr="004949C8">
        <w:rPr>
          <w:sz w:val="22"/>
          <w:highlight w:val="green"/>
        </w:rPr>
        <w:t>.</w:t>
      </w:r>
    </w:p>
    <w:p w:rsidR="005778C2" w:rsidRPr="004949C8" w:rsidRDefault="005778C2" w:rsidP="000A31BD">
      <w:pPr>
        <w:pStyle w:val="ListParagraph"/>
        <w:numPr>
          <w:ilvl w:val="0"/>
          <w:numId w:val="12"/>
        </w:numPr>
        <w:tabs>
          <w:tab w:val="left" w:pos="2520"/>
        </w:tabs>
        <w:spacing w:after="120"/>
        <w:rPr>
          <w:sz w:val="22"/>
          <w:highlight w:val="green"/>
        </w:rPr>
      </w:pPr>
      <w:r w:rsidRPr="004949C8">
        <w:rPr>
          <w:sz w:val="22"/>
          <w:highlight w:val="green"/>
        </w:rPr>
        <w:t xml:space="preserve">Make sure </w:t>
      </w:r>
      <w:r w:rsidR="00D958CE" w:rsidRPr="004949C8">
        <w:rPr>
          <w:sz w:val="22"/>
          <w:highlight w:val="green"/>
        </w:rPr>
        <w:t>to perform error checking and handle errors well.</w:t>
      </w:r>
    </w:p>
    <w:p w:rsidR="00904F4B" w:rsidRPr="004949C8" w:rsidRDefault="00904F4B" w:rsidP="00904F4B">
      <w:pPr>
        <w:tabs>
          <w:tab w:val="left" w:pos="2520"/>
        </w:tabs>
        <w:spacing w:after="120"/>
        <w:rPr>
          <w:sz w:val="22"/>
          <w:highlight w:val="green"/>
        </w:rPr>
      </w:pPr>
      <w:r w:rsidRPr="004949C8">
        <w:rPr>
          <w:sz w:val="22"/>
          <w:highlight w:val="green"/>
        </w:rPr>
        <w:t>Don’t:</w:t>
      </w:r>
    </w:p>
    <w:p w:rsidR="00904F4B" w:rsidRPr="004949C8" w:rsidRDefault="00D958CE" w:rsidP="00904F4B">
      <w:pPr>
        <w:pStyle w:val="ListParagraph"/>
        <w:numPr>
          <w:ilvl w:val="0"/>
          <w:numId w:val="13"/>
        </w:numPr>
        <w:tabs>
          <w:tab w:val="left" w:pos="2520"/>
        </w:tabs>
        <w:spacing w:after="120"/>
        <w:rPr>
          <w:sz w:val="22"/>
          <w:highlight w:val="green"/>
        </w:rPr>
      </w:pPr>
      <w:r w:rsidRPr="004949C8">
        <w:rPr>
          <w:sz w:val="22"/>
          <w:highlight w:val="green"/>
        </w:rPr>
        <w:t>Write this all as one massive class</w:t>
      </w:r>
      <w:r w:rsidR="00AE3902" w:rsidRPr="004949C8">
        <w:rPr>
          <w:sz w:val="22"/>
          <w:highlight w:val="green"/>
        </w:rPr>
        <w:t>.</w:t>
      </w:r>
    </w:p>
    <w:p w:rsidR="00D958CE" w:rsidRPr="004949C8" w:rsidRDefault="00D958CE">
      <w:pPr>
        <w:rPr>
          <w:sz w:val="22"/>
          <w:highlight w:val="green"/>
        </w:rPr>
      </w:pPr>
    </w:p>
    <w:p w:rsidR="00472419" w:rsidRPr="004949C8" w:rsidRDefault="00472419">
      <w:pPr>
        <w:rPr>
          <w:highlight w:val="green"/>
        </w:rPr>
      </w:pPr>
    </w:p>
    <w:p w:rsidR="00EF3D32" w:rsidRPr="004949C8" w:rsidRDefault="00EF3D32">
      <w:pPr>
        <w:pBdr>
          <w:bottom w:val="single" w:sz="4" w:space="1" w:color="000000"/>
        </w:pBdr>
        <w:rPr>
          <w:b/>
          <w:sz w:val="22"/>
          <w:highlight w:val="green"/>
        </w:rPr>
      </w:pPr>
      <w:r w:rsidRPr="004949C8">
        <w:rPr>
          <w:b/>
          <w:sz w:val="22"/>
          <w:highlight w:val="green"/>
        </w:rPr>
        <w:t>To submit</w:t>
      </w:r>
    </w:p>
    <w:p w:rsidR="00EF3D32" w:rsidRPr="004949C8" w:rsidRDefault="00EF3D32">
      <w:pPr>
        <w:rPr>
          <w:sz w:val="22"/>
          <w:highlight w:val="green"/>
        </w:rPr>
      </w:pPr>
    </w:p>
    <w:p w:rsidR="00EF3D32" w:rsidRPr="004949C8" w:rsidRDefault="00EF3D32">
      <w:pPr>
        <w:numPr>
          <w:ilvl w:val="0"/>
          <w:numId w:val="5"/>
        </w:numPr>
        <w:ind w:left="435" w:hanging="420"/>
        <w:rPr>
          <w:sz w:val="22"/>
          <w:highlight w:val="green"/>
        </w:rPr>
      </w:pPr>
      <w:r w:rsidRPr="004949C8">
        <w:rPr>
          <w:sz w:val="22"/>
          <w:highlight w:val="green"/>
        </w:rPr>
        <w:t xml:space="preserve"> A ZIP format (</w:t>
      </w:r>
      <w:r w:rsidRPr="004949C8">
        <w:rPr>
          <w:i/>
          <w:sz w:val="22"/>
          <w:highlight w:val="green"/>
        </w:rPr>
        <w:t>username</w:t>
      </w:r>
      <w:r w:rsidR="00D77755" w:rsidRPr="004949C8">
        <w:rPr>
          <w:sz w:val="22"/>
          <w:highlight w:val="green"/>
        </w:rPr>
        <w:t>B42</w:t>
      </w:r>
      <w:r w:rsidR="001F563B" w:rsidRPr="004949C8">
        <w:rPr>
          <w:sz w:val="22"/>
          <w:highlight w:val="green"/>
        </w:rPr>
        <w:t>A03</w:t>
      </w:r>
      <w:r w:rsidRPr="004949C8">
        <w:rPr>
          <w:sz w:val="22"/>
          <w:highlight w:val="green"/>
        </w:rPr>
        <w:t>.zip) containin</w:t>
      </w:r>
      <w:r w:rsidR="00412707" w:rsidRPr="004949C8">
        <w:rPr>
          <w:sz w:val="22"/>
          <w:highlight w:val="green"/>
        </w:rPr>
        <w:t>g all submitted files on Moodle.</w:t>
      </w:r>
    </w:p>
    <w:sectPr w:rsidR="00EF3D32" w:rsidRPr="004949C8">
      <w:footerReference w:type="even" r:id="rId7"/>
      <w:footerReference w:type="default" r:id="rId8"/>
      <w:footnotePr>
        <w:pos w:val="beneathText"/>
      </w:footnotePr>
      <w:pgSz w:w="12240" w:h="15840"/>
      <w:pgMar w:top="1440" w:right="1440" w:bottom="1440" w:left="1440" w:header="806" w:footer="202" w:gutter="0"/>
      <w:cols w:space="720"/>
      <w:docGrid w:linePitch="24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E69F4" w:rsidRDefault="001E69F4">
      <w:r>
        <w:separator/>
      </w:r>
    </w:p>
  </w:endnote>
  <w:endnote w:type="continuationSeparator" w:id="0">
    <w:p w:rsidR="001E69F4" w:rsidRDefault="001E69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Arial Unicode MS"/>
    <w:panose1 w:val="05010000000000000000"/>
    <w:charset w:val="00"/>
    <w:family w:val="auto"/>
    <w:pitch w:val="default"/>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1968" w:rsidRDefault="00251968" w:rsidP="00412707">
    <w:pPr>
      <w:pStyle w:val="Footer"/>
      <w:pBdr>
        <w:top w:val="single" w:sz="4" w:space="1" w:color="000000"/>
      </w:pBdr>
      <w:tabs>
        <w:tab w:val="clear" w:pos="5920"/>
        <w:tab w:val="clear" w:pos="10240"/>
        <w:tab w:val="right" w:pos="9356"/>
      </w:tabs>
      <w:ind w:left="198" w:right="0"/>
    </w:pPr>
    <w:r>
      <w:rPr>
        <w:rFonts w:ascii="Times New Roman" w:hAnsi="Times New Roman"/>
        <w:i/>
        <w:sz w:val="20"/>
      </w:rPr>
      <w:t>WEB Programming IV (420-C40-HR) - Assignm</w:t>
    </w:r>
    <w:r w:rsidR="001F563B">
      <w:rPr>
        <w:rFonts w:ascii="Times New Roman" w:hAnsi="Times New Roman"/>
        <w:i/>
        <w:sz w:val="20"/>
      </w:rPr>
      <w:t>ent 3</w:t>
    </w:r>
    <w:r>
      <w:rPr>
        <w:rFonts w:ascii="Times New Roman" w:hAnsi="Times New Roman"/>
        <w:i/>
        <w:sz w:val="20"/>
      </w:rPr>
      <w:tab/>
      <w:t xml:space="preserve">Page </w:t>
    </w:r>
    <w:r>
      <w:fldChar w:fldCharType="begin"/>
    </w:r>
    <w:r>
      <w:instrText xml:space="preserve"> PAGE </w:instrText>
    </w:r>
    <w:r>
      <w:fldChar w:fldCharType="separate"/>
    </w:r>
    <w:r w:rsidR="007343F1">
      <w:rPr>
        <w:noProof/>
      </w:rPr>
      <w:t>2</w:t>
    </w:r>
    <w:r>
      <w:fldChar w:fldCharType="end"/>
    </w:r>
    <w:r>
      <w:rPr>
        <w:rStyle w:val="PageNumber1"/>
        <w:rFonts w:ascii="Times New Roman" w:hAnsi="Times New Roman"/>
        <w:i/>
        <w:sz w:val="20"/>
      </w:rPr>
      <w:t xml:space="preserve"> of </w:t>
    </w:r>
    <w:r>
      <w:fldChar w:fldCharType="begin"/>
    </w:r>
    <w:r>
      <w:instrText xml:space="preserve"> NUMPAGES \*Arabic </w:instrText>
    </w:r>
    <w:r>
      <w:fldChar w:fldCharType="separate"/>
    </w:r>
    <w:r w:rsidR="007343F1">
      <w:rPr>
        <w:noProof/>
      </w:rPr>
      <w:t>3</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1968" w:rsidRDefault="00251968" w:rsidP="00A50882">
    <w:pPr>
      <w:pStyle w:val="Footer"/>
      <w:pBdr>
        <w:top w:val="single" w:sz="4" w:space="1" w:color="000000"/>
      </w:pBdr>
      <w:tabs>
        <w:tab w:val="clear" w:pos="5920"/>
        <w:tab w:val="clear" w:pos="10240"/>
        <w:tab w:val="right" w:pos="9356"/>
      </w:tabs>
      <w:ind w:right="0"/>
    </w:pPr>
    <w:r>
      <w:rPr>
        <w:rFonts w:ascii="Times New Roman" w:hAnsi="Times New Roman"/>
        <w:i/>
        <w:sz w:val="20"/>
      </w:rPr>
      <w:t>Programming IV (420-B42-HR) - Assignment 1</w:t>
    </w:r>
    <w:r>
      <w:rPr>
        <w:rFonts w:ascii="Times New Roman" w:hAnsi="Times New Roman"/>
        <w:i/>
        <w:sz w:val="20"/>
      </w:rPr>
      <w:tab/>
      <w:t xml:space="preserve">Page </w:t>
    </w:r>
    <w:r>
      <w:fldChar w:fldCharType="begin"/>
    </w:r>
    <w:r>
      <w:instrText xml:space="preserve"> PAGE </w:instrText>
    </w:r>
    <w:r>
      <w:fldChar w:fldCharType="separate"/>
    </w:r>
    <w:r w:rsidR="007343F1">
      <w:rPr>
        <w:noProof/>
      </w:rPr>
      <w:t>1</w:t>
    </w:r>
    <w:r>
      <w:fldChar w:fldCharType="end"/>
    </w:r>
    <w:r>
      <w:rPr>
        <w:rStyle w:val="PageNumber1"/>
        <w:rFonts w:ascii="Times New Roman" w:hAnsi="Times New Roman"/>
        <w:i/>
        <w:sz w:val="20"/>
      </w:rPr>
      <w:t xml:space="preserve"> of </w:t>
    </w:r>
    <w:r>
      <w:fldChar w:fldCharType="begin"/>
    </w:r>
    <w:r>
      <w:instrText xml:space="preserve"> NUMPAGES \*Arabic </w:instrText>
    </w:r>
    <w:r>
      <w:fldChar w:fldCharType="separate"/>
    </w:r>
    <w:r w:rsidR="007343F1">
      <w:rPr>
        <w:noProof/>
      </w:rPr>
      <w:t>3</w:t>
    </w:r>
    <w:r>
      <w:fldChar w:fldCharType="end"/>
    </w:r>
  </w:p>
  <w:p w:rsidR="00251968" w:rsidRDefault="00251968">
    <w:pPr>
      <w:pStyle w:val="Footer"/>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E69F4" w:rsidRDefault="001E69F4">
      <w:r>
        <w:separator/>
      </w:r>
    </w:p>
  </w:footnote>
  <w:footnote w:type="continuationSeparator" w:id="0">
    <w:p w:rsidR="001E69F4" w:rsidRDefault="001E69F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none"/>
      <w:pStyle w:val="Heading1"/>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 w15:restartNumberingAfterBreak="0">
    <w:nsid w:val="00000002"/>
    <w:multiLevelType w:val="multilevel"/>
    <w:tmpl w:val="00000002"/>
    <w:name w:val="WW8Num2"/>
    <w:lvl w:ilvl="0">
      <w:start w:val="1"/>
      <w:numFmt w:val="bullet"/>
      <w:suff w:val="space"/>
      <w:lvlText w:val=""/>
      <w:lvlJc w:val="left"/>
      <w:pPr>
        <w:tabs>
          <w:tab w:val="num" w:pos="-22"/>
        </w:tabs>
        <w:ind w:left="698" w:hanging="360"/>
      </w:pPr>
      <w:rPr>
        <w:rFonts w:ascii="Wingdings" w:hAnsi="Wingdings"/>
        <w:sz w:val="16"/>
      </w:rPr>
    </w:lvl>
    <w:lvl w:ilvl="1">
      <w:start w:val="1"/>
      <w:numFmt w:val="bullet"/>
      <w:lvlText w:val="o"/>
      <w:lvlJc w:val="left"/>
      <w:pPr>
        <w:tabs>
          <w:tab w:val="num" w:pos="1058"/>
        </w:tabs>
        <w:ind w:left="1058" w:hanging="360"/>
      </w:pPr>
      <w:rPr>
        <w:rFonts w:ascii="Courier New" w:hAnsi="Courier New"/>
      </w:rPr>
    </w:lvl>
    <w:lvl w:ilvl="2">
      <w:start w:val="1"/>
      <w:numFmt w:val="bullet"/>
      <w:lvlText w:val=""/>
      <w:lvlJc w:val="left"/>
      <w:pPr>
        <w:tabs>
          <w:tab w:val="num" w:pos="1418"/>
        </w:tabs>
        <w:ind w:left="1418" w:hanging="360"/>
      </w:pPr>
      <w:rPr>
        <w:rFonts w:ascii="Wingdings" w:hAnsi="Wingdings"/>
        <w:sz w:val="16"/>
      </w:rPr>
    </w:lvl>
    <w:lvl w:ilvl="3">
      <w:start w:val="1"/>
      <w:numFmt w:val="bullet"/>
      <w:lvlText w:val=""/>
      <w:lvlJc w:val="left"/>
      <w:pPr>
        <w:tabs>
          <w:tab w:val="num" w:pos="1778"/>
        </w:tabs>
        <w:ind w:left="1778" w:hanging="360"/>
      </w:pPr>
      <w:rPr>
        <w:rFonts w:ascii="Symbol" w:hAnsi="Symbol"/>
      </w:rPr>
    </w:lvl>
    <w:lvl w:ilvl="4">
      <w:start w:val="1"/>
      <w:numFmt w:val="bullet"/>
      <w:lvlText w:val="o"/>
      <w:lvlJc w:val="left"/>
      <w:pPr>
        <w:tabs>
          <w:tab w:val="num" w:pos="2138"/>
        </w:tabs>
        <w:ind w:left="2138" w:hanging="360"/>
      </w:pPr>
      <w:rPr>
        <w:rFonts w:ascii="Courier New" w:hAnsi="Courier New"/>
      </w:rPr>
    </w:lvl>
    <w:lvl w:ilvl="5">
      <w:start w:val="1"/>
      <w:numFmt w:val="bullet"/>
      <w:lvlText w:val=""/>
      <w:lvlJc w:val="left"/>
      <w:pPr>
        <w:tabs>
          <w:tab w:val="num" w:pos="2498"/>
        </w:tabs>
        <w:ind w:left="2498" w:hanging="360"/>
      </w:pPr>
      <w:rPr>
        <w:rFonts w:ascii="Wingdings" w:hAnsi="Wingdings"/>
        <w:sz w:val="16"/>
      </w:rPr>
    </w:lvl>
    <w:lvl w:ilvl="6">
      <w:start w:val="1"/>
      <w:numFmt w:val="bullet"/>
      <w:lvlText w:val=""/>
      <w:lvlJc w:val="left"/>
      <w:pPr>
        <w:tabs>
          <w:tab w:val="num" w:pos="2858"/>
        </w:tabs>
        <w:ind w:left="2858" w:hanging="360"/>
      </w:pPr>
      <w:rPr>
        <w:rFonts w:ascii="Symbol" w:hAnsi="Symbol"/>
      </w:rPr>
    </w:lvl>
    <w:lvl w:ilvl="7">
      <w:start w:val="1"/>
      <w:numFmt w:val="bullet"/>
      <w:lvlText w:val="o"/>
      <w:lvlJc w:val="left"/>
      <w:pPr>
        <w:tabs>
          <w:tab w:val="num" w:pos="3218"/>
        </w:tabs>
        <w:ind w:left="3218" w:hanging="360"/>
      </w:pPr>
      <w:rPr>
        <w:rFonts w:ascii="Courier New" w:hAnsi="Courier New"/>
      </w:rPr>
    </w:lvl>
    <w:lvl w:ilvl="8">
      <w:start w:val="1"/>
      <w:numFmt w:val="bullet"/>
      <w:lvlText w:val=""/>
      <w:lvlJc w:val="left"/>
      <w:pPr>
        <w:tabs>
          <w:tab w:val="num" w:pos="3578"/>
        </w:tabs>
        <w:ind w:left="3578" w:hanging="360"/>
      </w:pPr>
      <w:rPr>
        <w:rFonts w:ascii="Wingdings" w:hAnsi="Wingdings"/>
        <w:sz w:val="16"/>
      </w:rPr>
    </w:lvl>
  </w:abstractNum>
  <w:abstractNum w:abstractNumId="2" w15:restartNumberingAfterBreak="0">
    <w:nsid w:val="00000003"/>
    <w:multiLevelType w:val="multilevel"/>
    <w:tmpl w:val="00000003"/>
    <w:name w:val="WW8Num3"/>
    <w:lvl w:ilvl="0">
      <w:start w:val="1"/>
      <w:numFmt w:val="decimal"/>
      <w:lvlText w:val="%1)"/>
      <w:lvlJc w:val="left"/>
      <w:pPr>
        <w:tabs>
          <w:tab w:val="num" w:pos="360"/>
        </w:tabs>
        <w:ind w:left="720" w:hanging="360"/>
      </w:pPr>
    </w:lvl>
    <w:lvl w:ilvl="1">
      <w:start w:val="1"/>
      <w:numFmt w:val="lowerLetter"/>
      <w:lvlText w:val="%2."/>
      <w:lvlJc w:val="left"/>
      <w:pPr>
        <w:tabs>
          <w:tab w:val="num" w:pos="1080"/>
        </w:tabs>
        <w:ind w:left="1080" w:hanging="360"/>
      </w:pPr>
    </w:lvl>
    <w:lvl w:ilvl="2">
      <w:start w:val="1"/>
      <w:numFmt w:val="lowerRoman"/>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Roman"/>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Roman"/>
      <w:lvlText w:val="%9."/>
      <w:lvlJc w:val="left"/>
      <w:pPr>
        <w:tabs>
          <w:tab w:val="num" w:pos="3600"/>
        </w:tabs>
        <w:ind w:left="3600" w:hanging="360"/>
      </w:pPr>
    </w:lvl>
  </w:abstractNum>
  <w:abstractNum w:abstractNumId="3" w15:restartNumberingAfterBreak="0">
    <w:nsid w:val="00000004"/>
    <w:multiLevelType w:val="multilevel"/>
    <w:tmpl w:val="00000004"/>
    <w:name w:val="WW8Num5"/>
    <w:lvl w:ilvl="0">
      <w:start w:val="1"/>
      <w:numFmt w:val="bullet"/>
      <w:suff w:val="space"/>
      <w:lvlText w:val=""/>
      <w:lvlJc w:val="left"/>
      <w:pPr>
        <w:tabs>
          <w:tab w:val="num" w:pos="0"/>
        </w:tabs>
        <w:ind w:left="576" w:hanging="216"/>
      </w:pPr>
      <w:rPr>
        <w:rFonts w:ascii="Wingdings" w:hAnsi="Wingdings"/>
      </w:rPr>
    </w:lvl>
    <w:lvl w:ilvl="1">
      <w:start w:val="1"/>
      <w:numFmt w:val="bullet"/>
      <w:lvlText w:val="o"/>
      <w:lvlJc w:val="left"/>
      <w:pPr>
        <w:tabs>
          <w:tab w:val="num" w:pos="1080"/>
        </w:tabs>
        <w:ind w:left="1080" w:hanging="360"/>
      </w:pPr>
      <w:rPr>
        <w:rFonts w:ascii="Courier New" w:hAnsi="Courier New" w:cs="OpenSymbol"/>
      </w:rPr>
    </w:lvl>
    <w:lvl w:ilvl="2">
      <w:start w:val="1"/>
      <w:numFmt w:val="bullet"/>
      <w:lvlText w:val=""/>
      <w:lvlJc w:val="left"/>
      <w:pPr>
        <w:tabs>
          <w:tab w:val="num" w:pos="1440"/>
        </w:tabs>
        <w:ind w:left="1440" w:hanging="360"/>
      </w:pPr>
      <w:rPr>
        <w:rFonts w:ascii="Wingdings" w:hAnsi="Wingdings"/>
      </w:rPr>
    </w:lvl>
    <w:lvl w:ilvl="3">
      <w:start w:val="1"/>
      <w:numFmt w:val="bullet"/>
      <w:lvlText w:val=""/>
      <w:lvlJc w:val="left"/>
      <w:pPr>
        <w:tabs>
          <w:tab w:val="num" w:pos="1800"/>
        </w:tabs>
        <w:ind w:left="1800" w:hanging="360"/>
      </w:pPr>
      <w:rPr>
        <w:rFonts w:ascii="Symbol" w:hAnsi="Symbol"/>
      </w:rPr>
    </w:lvl>
    <w:lvl w:ilvl="4">
      <w:start w:val="1"/>
      <w:numFmt w:val="bullet"/>
      <w:lvlText w:val="o"/>
      <w:lvlJc w:val="left"/>
      <w:pPr>
        <w:tabs>
          <w:tab w:val="num" w:pos="2160"/>
        </w:tabs>
        <w:ind w:left="2160" w:hanging="360"/>
      </w:pPr>
      <w:rPr>
        <w:rFonts w:ascii="Courier New" w:hAnsi="Courier New" w:cs="OpenSymbol"/>
      </w:rPr>
    </w:lvl>
    <w:lvl w:ilvl="5">
      <w:start w:val="1"/>
      <w:numFmt w:val="bullet"/>
      <w:lvlText w:val=""/>
      <w:lvlJc w:val="left"/>
      <w:pPr>
        <w:tabs>
          <w:tab w:val="num" w:pos="2520"/>
        </w:tabs>
        <w:ind w:left="2520" w:hanging="360"/>
      </w:pPr>
      <w:rPr>
        <w:rFonts w:ascii="Wingdings" w:hAnsi="Wingdings"/>
      </w:rPr>
    </w:lvl>
    <w:lvl w:ilvl="6">
      <w:start w:val="1"/>
      <w:numFmt w:val="bullet"/>
      <w:lvlText w:val=""/>
      <w:lvlJc w:val="left"/>
      <w:pPr>
        <w:tabs>
          <w:tab w:val="num" w:pos="2880"/>
        </w:tabs>
        <w:ind w:left="2880" w:hanging="360"/>
      </w:pPr>
      <w:rPr>
        <w:rFonts w:ascii="Symbol" w:hAnsi="Symbol"/>
      </w:rPr>
    </w:lvl>
    <w:lvl w:ilvl="7">
      <w:start w:val="1"/>
      <w:numFmt w:val="bullet"/>
      <w:lvlText w:val="o"/>
      <w:lvlJc w:val="left"/>
      <w:pPr>
        <w:tabs>
          <w:tab w:val="num" w:pos="3240"/>
        </w:tabs>
        <w:ind w:left="3240" w:hanging="360"/>
      </w:pPr>
      <w:rPr>
        <w:rFonts w:ascii="Courier New" w:hAnsi="Courier New" w:cs="OpenSymbol"/>
      </w:rPr>
    </w:lvl>
    <w:lvl w:ilvl="8">
      <w:start w:val="1"/>
      <w:numFmt w:val="bullet"/>
      <w:lvlText w:val=""/>
      <w:lvlJc w:val="left"/>
      <w:pPr>
        <w:tabs>
          <w:tab w:val="num" w:pos="3600"/>
        </w:tabs>
        <w:ind w:left="3600" w:hanging="360"/>
      </w:pPr>
      <w:rPr>
        <w:rFonts w:ascii="Wingdings" w:hAnsi="Wingdings"/>
      </w:rPr>
    </w:lvl>
  </w:abstractNum>
  <w:abstractNum w:abstractNumId="4" w15:restartNumberingAfterBreak="0">
    <w:nsid w:val="00000005"/>
    <w:multiLevelType w:val="multilevel"/>
    <w:tmpl w:val="00000005"/>
    <w:name w:val="WW8Num6"/>
    <w:lvl w:ilvl="0">
      <w:start w:val="1"/>
      <w:numFmt w:val="decimal"/>
      <w:lvlText w:val="%1)"/>
      <w:lvlJc w:val="left"/>
      <w:pPr>
        <w:tabs>
          <w:tab w:val="num" w:pos="360"/>
        </w:tabs>
        <w:ind w:left="720" w:hanging="360"/>
      </w:pPr>
    </w:lvl>
    <w:lvl w:ilvl="1">
      <w:start w:val="1"/>
      <w:numFmt w:val="lowerLetter"/>
      <w:lvlText w:val="%2."/>
      <w:lvlJc w:val="left"/>
      <w:pPr>
        <w:tabs>
          <w:tab w:val="num" w:pos="1080"/>
        </w:tabs>
        <w:ind w:left="1080" w:hanging="360"/>
      </w:pPr>
    </w:lvl>
    <w:lvl w:ilvl="2">
      <w:start w:val="1"/>
      <w:numFmt w:val="lowerRoman"/>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Roman"/>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Roman"/>
      <w:lvlText w:val="%9."/>
      <w:lvlJc w:val="left"/>
      <w:pPr>
        <w:tabs>
          <w:tab w:val="num" w:pos="3600"/>
        </w:tabs>
        <w:ind w:left="3600" w:hanging="360"/>
      </w:pPr>
    </w:lvl>
  </w:abstractNum>
  <w:abstractNum w:abstractNumId="5" w15:restartNumberingAfterBreak="0">
    <w:nsid w:val="34056340"/>
    <w:multiLevelType w:val="hybridMultilevel"/>
    <w:tmpl w:val="10829C10"/>
    <w:lvl w:ilvl="0" w:tplc="A112B39C">
      <w:numFmt w:val="bullet"/>
      <w:lvlText w:val="-"/>
      <w:lvlJc w:val="left"/>
      <w:pPr>
        <w:ind w:left="720" w:hanging="360"/>
      </w:pPr>
      <w:rPr>
        <w:rFonts w:ascii="Times New Roman" w:eastAsia="Times New Roman"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36DA1102"/>
    <w:multiLevelType w:val="hybridMultilevel"/>
    <w:tmpl w:val="378EBCCA"/>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7FA4050"/>
    <w:multiLevelType w:val="hybridMultilevel"/>
    <w:tmpl w:val="0CDA5BBE"/>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48F931FC"/>
    <w:multiLevelType w:val="multilevel"/>
    <w:tmpl w:val="00000003"/>
    <w:lvl w:ilvl="0">
      <w:start w:val="1"/>
      <w:numFmt w:val="decimal"/>
      <w:lvlText w:val="%1)"/>
      <w:lvlJc w:val="left"/>
      <w:pPr>
        <w:tabs>
          <w:tab w:val="num" w:pos="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9" w15:restartNumberingAfterBreak="0">
    <w:nsid w:val="5E385E66"/>
    <w:multiLevelType w:val="hybridMultilevel"/>
    <w:tmpl w:val="85B288F0"/>
    <w:lvl w:ilvl="0" w:tplc="04090001">
      <w:start w:val="1"/>
      <w:numFmt w:val="bullet"/>
      <w:lvlText w:val=""/>
      <w:lvlJc w:val="left"/>
      <w:pPr>
        <w:ind w:left="698" w:hanging="360"/>
      </w:pPr>
      <w:rPr>
        <w:rFonts w:ascii="Symbol" w:hAnsi="Symbol" w:hint="default"/>
      </w:rPr>
    </w:lvl>
    <w:lvl w:ilvl="1" w:tplc="04090003" w:tentative="1">
      <w:start w:val="1"/>
      <w:numFmt w:val="bullet"/>
      <w:lvlText w:val="o"/>
      <w:lvlJc w:val="left"/>
      <w:pPr>
        <w:ind w:left="1418" w:hanging="360"/>
      </w:pPr>
      <w:rPr>
        <w:rFonts w:ascii="Courier New" w:hAnsi="Courier New" w:cs="Courier New" w:hint="default"/>
      </w:rPr>
    </w:lvl>
    <w:lvl w:ilvl="2" w:tplc="04090005" w:tentative="1">
      <w:start w:val="1"/>
      <w:numFmt w:val="bullet"/>
      <w:lvlText w:val=""/>
      <w:lvlJc w:val="left"/>
      <w:pPr>
        <w:ind w:left="2138" w:hanging="360"/>
      </w:pPr>
      <w:rPr>
        <w:rFonts w:ascii="Wingdings" w:hAnsi="Wingdings" w:hint="default"/>
      </w:rPr>
    </w:lvl>
    <w:lvl w:ilvl="3" w:tplc="04090001" w:tentative="1">
      <w:start w:val="1"/>
      <w:numFmt w:val="bullet"/>
      <w:lvlText w:val=""/>
      <w:lvlJc w:val="left"/>
      <w:pPr>
        <w:ind w:left="2858" w:hanging="360"/>
      </w:pPr>
      <w:rPr>
        <w:rFonts w:ascii="Symbol" w:hAnsi="Symbol" w:hint="default"/>
      </w:rPr>
    </w:lvl>
    <w:lvl w:ilvl="4" w:tplc="04090003" w:tentative="1">
      <w:start w:val="1"/>
      <w:numFmt w:val="bullet"/>
      <w:lvlText w:val="o"/>
      <w:lvlJc w:val="left"/>
      <w:pPr>
        <w:ind w:left="3578" w:hanging="360"/>
      </w:pPr>
      <w:rPr>
        <w:rFonts w:ascii="Courier New" w:hAnsi="Courier New" w:cs="Courier New" w:hint="default"/>
      </w:rPr>
    </w:lvl>
    <w:lvl w:ilvl="5" w:tplc="04090005" w:tentative="1">
      <w:start w:val="1"/>
      <w:numFmt w:val="bullet"/>
      <w:lvlText w:val=""/>
      <w:lvlJc w:val="left"/>
      <w:pPr>
        <w:ind w:left="4298" w:hanging="360"/>
      </w:pPr>
      <w:rPr>
        <w:rFonts w:ascii="Wingdings" w:hAnsi="Wingdings" w:hint="default"/>
      </w:rPr>
    </w:lvl>
    <w:lvl w:ilvl="6" w:tplc="04090001" w:tentative="1">
      <w:start w:val="1"/>
      <w:numFmt w:val="bullet"/>
      <w:lvlText w:val=""/>
      <w:lvlJc w:val="left"/>
      <w:pPr>
        <w:ind w:left="5018" w:hanging="360"/>
      </w:pPr>
      <w:rPr>
        <w:rFonts w:ascii="Symbol" w:hAnsi="Symbol" w:hint="default"/>
      </w:rPr>
    </w:lvl>
    <w:lvl w:ilvl="7" w:tplc="04090003" w:tentative="1">
      <w:start w:val="1"/>
      <w:numFmt w:val="bullet"/>
      <w:lvlText w:val="o"/>
      <w:lvlJc w:val="left"/>
      <w:pPr>
        <w:ind w:left="5738" w:hanging="360"/>
      </w:pPr>
      <w:rPr>
        <w:rFonts w:ascii="Courier New" w:hAnsi="Courier New" w:cs="Courier New" w:hint="default"/>
      </w:rPr>
    </w:lvl>
    <w:lvl w:ilvl="8" w:tplc="04090005" w:tentative="1">
      <w:start w:val="1"/>
      <w:numFmt w:val="bullet"/>
      <w:lvlText w:val=""/>
      <w:lvlJc w:val="left"/>
      <w:pPr>
        <w:ind w:left="6458" w:hanging="360"/>
      </w:pPr>
      <w:rPr>
        <w:rFonts w:ascii="Wingdings" w:hAnsi="Wingdings" w:hint="default"/>
      </w:rPr>
    </w:lvl>
  </w:abstractNum>
  <w:abstractNum w:abstractNumId="10" w15:restartNumberingAfterBreak="0">
    <w:nsid w:val="5EE366F2"/>
    <w:multiLevelType w:val="hybridMultilevel"/>
    <w:tmpl w:val="19FC5BC4"/>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5FED53BF"/>
    <w:multiLevelType w:val="multilevel"/>
    <w:tmpl w:val="00000003"/>
    <w:lvl w:ilvl="0">
      <w:start w:val="1"/>
      <w:numFmt w:val="decimal"/>
      <w:lvlText w:val="%1)"/>
      <w:lvlJc w:val="left"/>
      <w:pPr>
        <w:tabs>
          <w:tab w:val="num" w:pos="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15:restartNumberingAfterBreak="0">
    <w:nsid w:val="68B949F3"/>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697866E9"/>
    <w:multiLevelType w:val="hybridMultilevel"/>
    <w:tmpl w:val="03CCEDB8"/>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6DF1024E"/>
    <w:multiLevelType w:val="hybridMultilevel"/>
    <w:tmpl w:val="925C4EC0"/>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78EA6D6F"/>
    <w:multiLevelType w:val="hybridMultilevel"/>
    <w:tmpl w:val="70A00872"/>
    <w:lvl w:ilvl="0" w:tplc="10090005">
      <w:start w:val="1"/>
      <w:numFmt w:val="bullet"/>
      <w:lvlText w:val=""/>
      <w:lvlJc w:val="left"/>
      <w:pPr>
        <w:ind w:left="720" w:hanging="360"/>
      </w:pPr>
      <w:rPr>
        <w:rFonts w:ascii="Wingdings" w:hAnsi="Wingdings"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7"/>
  </w:num>
  <w:num w:numId="8">
    <w:abstractNumId w:val="15"/>
  </w:num>
  <w:num w:numId="9">
    <w:abstractNumId w:val="12"/>
  </w:num>
  <w:num w:numId="10">
    <w:abstractNumId w:val="10"/>
  </w:num>
  <w:num w:numId="11">
    <w:abstractNumId w:val="9"/>
  </w:num>
  <w:num w:numId="12">
    <w:abstractNumId w:val="13"/>
  </w:num>
  <w:num w:numId="13">
    <w:abstractNumId w:val="6"/>
  </w:num>
  <w:num w:numId="14">
    <w:abstractNumId w:val="8"/>
  </w:num>
  <w:num w:numId="15">
    <w:abstractNumId w:val="11"/>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09"/>
  <w:evenAndOddHeader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49"/>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53A6"/>
    <w:rsid w:val="0007501A"/>
    <w:rsid w:val="00081071"/>
    <w:rsid w:val="000A31BD"/>
    <w:rsid w:val="000B1C8D"/>
    <w:rsid w:val="000C031C"/>
    <w:rsid w:val="0011383B"/>
    <w:rsid w:val="0012244D"/>
    <w:rsid w:val="00142A37"/>
    <w:rsid w:val="00152BCF"/>
    <w:rsid w:val="00170A3B"/>
    <w:rsid w:val="00192392"/>
    <w:rsid w:val="001C3320"/>
    <w:rsid w:val="001D5199"/>
    <w:rsid w:val="001E69F4"/>
    <w:rsid w:val="001F563B"/>
    <w:rsid w:val="002013B8"/>
    <w:rsid w:val="00251968"/>
    <w:rsid w:val="0029642D"/>
    <w:rsid w:val="002C2B60"/>
    <w:rsid w:val="002E09D2"/>
    <w:rsid w:val="002F0F15"/>
    <w:rsid w:val="00363845"/>
    <w:rsid w:val="00376D97"/>
    <w:rsid w:val="00412707"/>
    <w:rsid w:val="0045362D"/>
    <w:rsid w:val="00472419"/>
    <w:rsid w:val="00475E21"/>
    <w:rsid w:val="004949C8"/>
    <w:rsid w:val="004951D5"/>
    <w:rsid w:val="004B373A"/>
    <w:rsid w:val="004F359F"/>
    <w:rsid w:val="00501CB2"/>
    <w:rsid w:val="00525CF2"/>
    <w:rsid w:val="0052785A"/>
    <w:rsid w:val="00560468"/>
    <w:rsid w:val="00564147"/>
    <w:rsid w:val="005778C2"/>
    <w:rsid w:val="0059410A"/>
    <w:rsid w:val="005A4C2E"/>
    <w:rsid w:val="006610ED"/>
    <w:rsid w:val="006772C6"/>
    <w:rsid w:val="006803D8"/>
    <w:rsid w:val="00695111"/>
    <w:rsid w:val="00710DFB"/>
    <w:rsid w:val="00724079"/>
    <w:rsid w:val="007343F1"/>
    <w:rsid w:val="007970C3"/>
    <w:rsid w:val="007C713E"/>
    <w:rsid w:val="007D4803"/>
    <w:rsid w:val="008156A4"/>
    <w:rsid w:val="0083318A"/>
    <w:rsid w:val="008945BD"/>
    <w:rsid w:val="008B7933"/>
    <w:rsid w:val="008D0741"/>
    <w:rsid w:val="00904F4B"/>
    <w:rsid w:val="00923C5F"/>
    <w:rsid w:val="00981114"/>
    <w:rsid w:val="009971FC"/>
    <w:rsid w:val="009B1803"/>
    <w:rsid w:val="009C5C7A"/>
    <w:rsid w:val="009E50EC"/>
    <w:rsid w:val="00A50882"/>
    <w:rsid w:val="00A91DF3"/>
    <w:rsid w:val="00A93EBE"/>
    <w:rsid w:val="00AB3AE6"/>
    <w:rsid w:val="00AC154D"/>
    <w:rsid w:val="00AE3902"/>
    <w:rsid w:val="00B55263"/>
    <w:rsid w:val="00B7033A"/>
    <w:rsid w:val="00B7110E"/>
    <w:rsid w:val="00B9542F"/>
    <w:rsid w:val="00BA13B2"/>
    <w:rsid w:val="00BE0850"/>
    <w:rsid w:val="00C43E04"/>
    <w:rsid w:val="00C46C55"/>
    <w:rsid w:val="00C73939"/>
    <w:rsid w:val="00C978C1"/>
    <w:rsid w:val="00CE1923"/>
    <w:rsid w:val="00CF53A6"/>
    <w:rsid w:val="00D323C1"/>
    <w:rsid w:val="00D77755"/>
    <w:rsid w:val="00D85F65"/>
    <w:rsid w:val="00D87318"/>
    <w:rsid w:val="00D9406A"/>
    <w:rsid w:val="00D958CE"/>
    <w:rsid w:val="00DA68AF"/>
    <w:rsid w:val="00DD066E"/>
    <w:rsid w:val="00E412AB"/>
    <w:rsid w:val="00E43931"/>
    <w:rsid w:val="00E66188"/>
    <w:rsid w:val="00EB2DBD"/>
    <w:rsid w:val="00EB2F22"/>
    <w:rsid w:val="00EC219A"/>
    <w:rsid w:val="00EC6EBE"/>
    <w:rsid w:val="00EF3D32"/>
    <w:rsid w:val="00F00764"/>
    <w:rsid w:val="00F14FAC"/>
    <w:rsid w:val="00F46E72"/>
    <w:rsid w:val="00F66731"/>
    <w:rsid w:val="00FE2DC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34A8CF4-5419-4856-8BEB-27F17D8439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suppressAutoHyphens/>
    </w:pPr>
    <w:rPr>
      <w:kern w:val="1"/>
      <w:sz w:val="24"/>
      <w:lang w:val="en-US" w:eastAsia="ar-SA"/>
    </w:rPr>
  </w:style>
  <w:style w:type="paragraph" w:styleId="Heading1">
    <w:name w:val="heading 1"/>
    <w:basedOn w:val="Normal"/>
    <w:next w:val="BodyText"/>
    <w:qFormat/>
    <w:pPr>
      <w:keepNext/>
      <w:numPr>
        <w:numId w:val="1"/>
      </w:numPr>
      <w:spacing w:before="120" w:after="60"/>
      <w:outlineLvl w:val="0"/>
    </w:pPr>
    <w:rPr>
      <w:rFonts w:ascii="Arial" w:hAnsi="Arial"/>
      <w:b/>
      <w:sz w:val="28"/>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Pr>
      <w:rFonts w:ascii="Wingdings" w:hAnsi="Wingdings"/>
      <w:sz w:val="16"/>
    </w:rPr>
  </w:style>
  <w:style w:type="character" w:customStyle="1" w:styleId="WW8Num2z1">
    <w:name w:val="WW8Num2z1"/>
    <w:rPr>
      <w:rFonts w:ascii="Courier New" w:hAnsi="Courier New"/>
    </w:rPr>
  </w:style>
  <w:style w:type="character" w:customStyle="1" w:styleId="WW8Num2z3">
    <w:name w:val="WW8Num2z3"/>
    <w:rPr>
      <w:rFonts w:ascii="Symbol" w:hAnsi="Symbol"/>
    </w:rPr>
  </w:style>
  <w:style w:type="character" w:customStyle="1" w:styleId="WW8Num4z1">
    <w:name w:val="WW8Num4z1"/>
    <w:rPr>
      <w:rFonts w:ascii="Courier New" w:hAnsi="Courier New"/>
    </w:rPr>
  </w:style>
  <w:style w:type="character" w:customStyle="1" w:styleId="WW8Num4z2">
    <w:name w:val="WW8Num4z2"/>
    <w:rPr>
      <w:rFonts w:ascii="Wingdings" w:hAnsi="Wingdings"/>
    </w:rPr>
  </w:style>
  <w:style w:type="character" w:customStyle="1" w:styleId="WW8Num4z3">
    <w:name w:val="WW8Num4z3"/>
    <w:rPr>
      <w:rFonts w:ascii="Symbol" w:hAnsi="Symbol"/>
    </w:rPr>
  </w:style>
  <w:style w:type="character" w:customStyle="1" w:styleId="WW8Num5z0">
    <w:name w:val="WW8Num5z0"/>
    <w:rPr>
      <w:rFonts w:ascii="Wingdings" w:hAnsi="Wingdings"/>
    </w:rPr>
  </w:style>
  <w:style w:type="character" w:customStyle="1" w:styleId="WW8Num5z1">
    <w:name w:val="WW8Num5z1"/>
    <w:rPr>
      <w:rFonts w:ascii="Symbol" w:hAnsi="Symbol" w:cs="OpenSymbol"/>
    </w:rPr>
  </w:style>
  <w:style w:type="character" w:customStyle="1" w:styleId="WW8Num5z3">
    <w:name w:val="WW8Num5z3"/>
    <w:rPr>
      <w:rFonts w:ascii="Symbol" w:hAnsi="Symbol"/>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8Num3z0">
    <w:name w:val="WW8Num3z0"/>
    <w:rPr>
      <w:rFonts w:ascii="Symbol" w:hAnsi="Symbol" w:cs="OpenSymbol"/>
    </w:rPr>
  </w:style>
  <w:style w:type="character" w:customStyle="1" w:styleId="WW8Num6z1">
    <w:name w:val="WW8Num6z1"/>
    <w:rPr>
      <w:rFonts w:ascii="Symbol" w:hAnsi="Symbol" w:cs="OpenSymbol"/>
    </w:rPr>
  </w:style>
  <w:style w:type="character" w:customStyle="1" w:styleId="WW8Num7z0">
    <w:name w:val="WW8Num7z0"/>
    <w:rPr>
      <w:rFonts w:ascii="Symbol" w:hAnsi="Symbol" w:cs="OpenSymbol"/>
    </w:rPr>
  </w:style>
  <w:style w:type="character" w:customStyle="1" w:styleId="WW8Num7z1">
    <w:name w:val="WW8Num7z1"/>
    <w:rPr>
      <w:rFonts w:ascii="Symbol" w:hAnsi="Symbol"/>
    </w:rPr>
  </w:style>
  <w:style w:type="character" w:customStyle="1" w:styleId="WW8Num8z0">
    <w:name w:val="WW8Num8z0"/>
    <w:rPr>
      <w:rFonts w:ascii="Symbol" w:hAnsi="Symbol" w:cs="OpenSymbol"/>
    </w:rPr>
  </w:style>
  <w:style w:type="character" w:customStyle="1" w:styleId="WW8Num8z1">
    <w:name w:val="WW8Num8z1"/>
    <w:rPr>
      <w:rFonts w:ascii="OpenSymbol" w:hAnsi="OpenSymbol" w:cs="OpenSymbol"/>
    </w:rPr>
  </w:style>
  <w:style w:type="character" w:customStyle="1" w:styleId="WW8Num9z1">
    <w:name w:val="WW8Num9z1"/>
    <w:rPr>
      <w:rFonts w:ascii="Courier New" w:hAnsi="Courier New"/>
    </w:rPr>
  </w:style>
  <w:style w:type="character" w:customStyle="1" w:styleId="WW8Num9z2">
    <w:name w:val="WW8Num9z2"/>
    <w:rPr>
      <w:rFonts w:ascii="Wingdings" w:hAnsi="Wingdings"/>
    </w:rPr>
  </w:style>
  <w:style w:type="character" w:customStyle="1" w:styleId="WW8Num9z3">
    <w:name w:val="WW8Num9z3"/>
    <w:rPr>
      <w:rFonts w:ascii="Symbol" w:hAnsi="Symbol"/>
    </w:rPr>
  </w:style>
  <w:style w:type="character" w:customStyle="1" w:styleId="WW8Num10z0">
    <w:name w:val="WW8Num10z0"/>
    <w:rPr>
      <w:rFonts w:ascii="Wingdings" w:hAnsi="Wingdings"/>
    </w:rPr>
  </w:style>
  <w:style w:type="character" w:customStyle="1" w:styleId="WW8Num10z1">
    <w:name w:val="WW8Num10z1"/>
    <w:rPr>
      <w:rFonts w:ascii="Courier New" w:hAnsi="Courier New"/>
    </w:rPr>
  </w:style>
  <w:style w:type="character" w:customStyle="1" w:styleId="WW8Num10z3">
    <w:name w:val="WW8Num10z3"/>
    <w:rPr>
      <w:rFonts w:ascii="Symbol" w:hAnsi="Symbol"/>
    </w:rPr>
  </w:style>
  <w:style w:type="character" w:customStyle="1" w:styleId="WW8Num11z0">
    <w:name w:val="WW8Num11z0"/>
    <w:rPr>
      <w:rFonts w:ascii="Wingdings" w:hAnsi="Wingdings"/>
    </w:rPr>
  </w:style>
  <w:style w:type="character" w:customStyle="1" w:styleId="WW8Num11z1">
    <w:name w:val="WW8Num11z1"/>
    <w:rPr>
      <w:rFonts w:ascii="Courier New" w:hAnsi="Courier New"/>
    </w:rPr>
  </w:style>
  <w:style w:type="character" w:customStyle="1" w:styleId="WW8Num11z3">
    <w:name w:val="WW8Num11z3"/>
    <w:rPr>
      <w:rFonts w:ascii="Symbol" w:hAnsi="Symbol"/>
    </w:rPr>
  </w:style>
  <w:style w:type="character" w:customStyle="1" w:styleId="WW8Num2z2">
    <w:name w:val="WW8Num2z2"/>
    <w:rPr>
      <w:rFonts w:ascii="Wingdings" w:hAnsi="Wingdings"/>
    </w:rPr>
  </w:style>
  <w:style w:type="character" w:customStyle="1" w:styleId="WW-Absatz-Standardschriftart1111">
    <w:name w:val="WW-Absatz-Standardschriftart1111"/>
  </w:style>
  <w:style w:type="character" w:customStyle="1" w:styleId="WW-DefaultParagraphFont">
    <w:name w:val="WW-Default Paragraph Font"/>
  </w:style>
  <w:style w:type="character" w:styleId="Hyperlink">
    <w:name w:val="Hyperlink"/>
    <w:semiHidden/>
    <w:rPr>
      <w:color w:val="0000FF"/>
      <w:u w:val="single"/>
    </w:rPr>
  </w:style>
  <w:style w:type="character" w:customStyle="1" w:styleId="PageNumber1">
    <w:name w:val="Page Number1"/>
    <w:basedOn w:val="WW-DefaultParagraphFont"/>
  </w:style>
  <w:style w:type="character" w:styleId="FollowedHyperlink">
    <w:name w:val="FollowedHyperlink"/>
    <w:semiHidden/>
    <w:rPr>
      <w:color w:val="800080"/>
      <w:u w:val="single"/>
    </w:rPr>
  </w:style>
  <w:style w:type="character" w:customStyle="1" w:styleId="BalloonTextChar">
    <w:name w:val="Balloon Text Char"/>
    <w:rPr>
      <w:rFonts w:ascii="Tahoma" w:hAnsi="Tahoma" w:cs="Tahoma"/>
      <w:sz w:val="16"/>
      <w:szCs w:val="16"/>
    </w:rPr>
  </w:style>
  <w:style w:type="character" w:customStyle="1" w:styleId="ListLabel1">
    <w:name w:val="ListLabel 1"/>
    <w:rPr>
      <w:sz w:val="16"/>
    </w:rPr>
  </w:style>
  <w:style w:type="character" w:customStyle="1" w:styleId="Bullets">
    <w:name w:val="Bullets"/>
    <w:rPr>
      <w:rFonts w:ascii="OpenSymbol" w:eastAsia="OpenSymbol" w:hAnsi="OpenSymbol" w:cs="OpenSymbol"/>
    </w:rPr>
  </w:style>
  <w:style w:type="paragraph" w:customStyle="1" w:styleId="Heading">
    <w:name w:val="Heading"/>
    <w:basedOn w:val="Normal"/>
    <w:next w:val="BodyText"/>
    <w:pPr>
      <w:keepNext/>
      <w:spacing w:before="240" w:after="120"/>
    </w:pPr>
    <w:rPr>
      <w:rFonts w:ascii="Arial" w:eastAsia="Arial" w:hAnsi="Arial" w:cs="Arial"/>
      <w:sz w:val="28"/>
      <w:szCs w:val="28"/>
    </w:rPr>
  </w:style>
  <w:style w:type="paragraph" w:styleId="BodyText">
    <w:name w:val="Body Text"/>
    <w:basedOn w:val="Normal"/>
    <w:semiHidden/>
    <w:pPr>
      <w:spacing w:after="120"/>
    </w:pPr>
  </w:style>
  <w:style w:type="paragraph" w:styleId="List">
    <w:name w:val="List"/>
    <w:basedOn w:val="BodyText"/>
    <w:semiHidden/>
  </w:style>
  <w:style w:type="paragraph" w:styleId="Caption">
    <w:name w:val="caption"/>
    <w:basedOn w:val="Normal"/>
    <w:qFormat/>
    <w:pPr>
      <w:suppressLineNumbers/>
      <w:spacing w:before="120" w:after="120"/>
    </w:pPr>
    <w:rPr>
      <w:i/>
      <w:iCs/>
      <w:szCs w:val="24"/>
    </w:rPr>
  </w:style>
  <w:style w:type="paragraph" w:customStyle="1" w:styleId="Index">
    <w:name w:val="Index"/>
    <w:basedOn w:val="Normal"/>
    <w:pPr>
      <w:suppressLineNumbers/>
    </w:pPr>
  </w:style>
  <w:style w:type="paragraph" w:customStyle="1" w:styleId="SubHead2">
    <w:name w:val="Sub Head 2"/>
    <w:basedOn w:val="Normal"/>
    <w:pPr>
      <w:spacing w:before="80" w:after="20"/>
    </w:pPr>
    <w:rPr>
      <w:b/>
    </w:rPr>
  </w:style>
  <w:style w:type="paragraph" w:styleId="Footer">
    <w:name w:val="footer"/>
    <w:basedOn w:val="Normal"/>
    <w:semiHidden/>
    <w:pPr>
      <w:suppressLineNumbers/>
      <w:tabs>
        <w:tab w:val="center" w:pos="5920"/>
        <w:tab w:val="right" w:pos="10240"/>
      </w:tabs>
      <w:spacing w:after="160"/>
      <w:ind w:left="200" w:right="200"/>
    </w:pPr>
    <w:rPr>
      <w:rFonts w:ascii="Arial" w:hAnsi="Arial"/>
      <w:sz w:val="18"/>
    </w:rPr>
  </w:style>
  <w:style w:type="paragraph" w:styleId="ListBullet">
    <w:name w:val="List Bullet"/>
    <w:basedOn w:val="Normal"/>
    <w:rPr>
      <w:lang w:val="en-GB"/>
    </w:rPr>
  </w:style>
  <w:style w:type="paragraph" w:styleId="Header">
    <w:name w:val="header"/>
    <w:basedOn w:val="Normal"/>
    <w:semiHidden/>
    <w:pPr>
      <w:suppressLineNumbers/>
      <w:tabs>
        <w:tab w:val="center" w:pos="4320"/>
        <w:tab w:val="right" w:pos="8640"/>
      </w:tabs>
    </w:pPr>
  </w:style>
  <w:style w:type="paragraph" w:styleId="ListParagraph">
    <w:name w:val="List Paragraph"/>
    <w:basedOn w:val="Normal"/>
    <w:qFormat/>
    <w:pPr>
      <w:ind w:left="720"/>
    </w:pPr>
  </w:style>
  <w:style w:type="paragraph" w:styleId="BalloonText">
    <w:name w:val="Balloon Text"/>
    <w:basedOn w:val="Normal"/>
    <w:rPr>
      <w:rFonts w:ascii="Tahoma" w:hAnsi="Tahoma" w:cs="Tahoma"/>
      <w:sz w:val="16"/>
      <w:szCs w:val="16"/>
    </w:rPr>
  </w:style>
  <w:style w:type="paragraph" w:customStyle="1" w:styleId="Instructions">
    <w:name w:val="Instructions"/>
    <w:basedOn w:val="Normal"/>
    <w:pPr>
      <w:spacing w:after="240"/>
    </w:pPr>
    <w:rPr>
      <w:i/>
      <w:color w:val="0000FF"/>
      <w:szCs w:val="24"/>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930</Words>
  <Characters>5303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Lab_Template</vt:lpstr>
    </vt:vector>
  </TitlesOfParts>
  <Company/>
  <LinksUpToDate>false</LinksUpToDate>
  <CharactersWithSpaces>6221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Lab_Template</dc:title>
  <dc:creator>mthibault</dc:creator>
  <cp:lastModifiedBy>cody berube</cp:lastModifiedBy>
  <cp:revision>6</cp:revision>
  <cp:lastPrinted>2012-01-30T06:51:00Z</cp:lastPrinted>
  <dcterms:created xsi:type="dcterms:W3CDTF">2017-03-29T20:22:00Z</dcterms:created>
  <dcterms:modified xsi:type="dcterms:W3CDTF">2017-04-03T17:30:00Z</dcterms:modified>
</cp:coreProperties>
</file>